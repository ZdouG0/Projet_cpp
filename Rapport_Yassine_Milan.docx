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5E5496" w14:textId="77777777" w:rsidR="00765DAA" w:rsidRDefault="00A37916">
      <w:pPr>
        <w:ind w:left="426" w:right="396"/>
        <w:jc w:val="center"/>
        <w:rPr>
          <w:rFonts w:ascii="Arial" w:hAnsi="Arial" w:cs="Arial"/>
          <w:b/>
          <w:bCs/>
          <w:sz w:val="22"/>
          <w:szCs w:val="22"/>
          <w:lang w:eastAsia="fr-FR"/>
        </w:rPr>
      </w:pPr>
      <w:r>
        <w:rPr>
          <w:noProof/>
          <w:lang w:eastAsia="fr-FR"/>
        </w:rPr>
        <w:drawing>
          <wp:anchor distT="0" distB="0" distL="0" distR="0" simplePos="0" relativeHeight="251658240" behindDoc="0" locked="0" layoutInCell="1" allowOverlap="1" wp14:anchorId="03D6CFF6" wp14:editId="62F4C471">
            <wp:simplePos x="0" y="0"/>
            <wp:positionH relativeFrom="column">
              <wp:posOffset>3738245</wp:posOffset>
            </wp:positionH>
            <wp:positionV relativeFrom="paragraph">
              <wp:posOffset>-222250</wp:posOffset>
            </wp:positionV>
            <wp:extent cx="2483485" cy="643890"/>
            <wp:effectExtent l="0" t="0" r="0" b="3810"/>
            <wp:wrapNone/>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935" distR="114935" simplePos="0" relativeHeight="251657216" behindDoc="0" locked="0" layoutInCell="1" allowOverlap="1" wp14:anchorId="6321061B" wp14:editId="04F41899">
            <wp:simplePos x="0" y="0"/>
            <wp:positionH relativeFrom="column">
              <wp:posOffset>40005</wp:posOffset>
            </wp:positionH>
            <wp:positionV relativeFrom="paragraph">
              <wp:posOffset>-313952</wp:posOffset>
            </wp:positionV>
            <wp:extent cx="2433600" cy="824400"/>
            <wp:effectExtent l="0" t="0" r="5080" b="1270"/>
            <wp:wrapNone/>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9DFC0BA" w14:textId="77777777" w:rsidR="00765DAA" w:rsidRDefault="00765DAA">
      <w:pPr>
        <w:ind w:left="426" w:right="396"/>
        <w:jc w:val="center"/>
        <w:rPr>
          <w:rFonts w:ascii="Arial" w:hAnsi="Arial" w:cs="Arial"/>
          <w:b/>
          <w:bCs/>
          <w:sz w:val="22"/>
          <w:szCs w:val="22"/>
        </w:rPr>
      </w:pPr>
    </w:p>
    <w:p w14:paraId="47F18F4A" w14:textId="77777777" w:rsidR="00765DAA" w:rsidRDefault="00765DAA">
      <w:pPr>
        <w:ind w:left="426" w:right="396"/>
        <w:jc w:val="center"/>
        <w:rPr>
          <w:rFonts w:ascii="Arial" w:hAnsi="Arial" w:cs="Arial"/>
          <w:b/>
          <w:bCs/>
          <w:sz w:val="22"/>
          <w:szCs w:val="22"/>
        </w:rPr>
      </w:pPr>
    </w:p>
    <w:p w14:paraId="1912DD0E" w14:textId="77777777" w:rsidR="00765DAA" w:rsidRDefault="00765DAA">
      <w:pPr>
        <w:ind w:left="426" w:right="396"/>
        <w:jc w:val="center"/>
        <w:rPr>
          <w:rFonts w:ascii="Arial" w:hAnsi="Arial" w:cs="Arial"/>
          <w:b/>
          <w:bCs/>
          <w:sz w:val="22"/>
          <w:szCs w:val="22"/>
        </w:rPr>
      </w:pPr>
    </w:p>
    <w:p w14:paraId="03B72D65" w14:textId="77777777" w:rsidR="00765DAA" w:rsidRDefault="00765DAA">
      <w:pPr>
        <w:autoSpaceDE w:val="0"/>
        <w:rPr>
          <w:rFonts w:ascii="Calibri" w:hAnsi="Calibri" w:cs="Arial"/>
          <w:b/>
          <w:bCs/>
          <w:color w:val="000000"/>
          <w:sz w:val="22"/>
          <w:szCs w:val="22"/>
        </w:rPr>
      </w:pPr>
    </w:p>
    <w:p w14:paraId="25551DDC" w14:textId="77777777" w:rsidR="00765DAA" w:rsidRDefault="00A37916" w:rsidP="00A37916">
      <w:pPr>
        <w:autoSpaceDE w:val="0"/>
        <w:jc w:val="both"/>
      </w:pPr>
      <w:r>
        <w:rPr>
          <w:rFonts w:ascii="Calibri" w:hAnsi="Calibri" w:cs="Arial"/>
          <w:color w:val="000000"/>
          <w:szCs w:val="22"/>
        </w:rPr>
        <w:t>POLYTECH TOURS</w:t>
      </w:r>
    </w:p>
    <w:p w14:paraId="4D67542B" w14:textId="77777777" w:rsidR="00765DAA" w:rsidRDefault="00321F96">
      <w:pPr>
        <w:autoSpaceDE w:val="0"/>
      </w:pPr>
      <w:r>
        <w:rPr>
          <w:rFonts w:ascii="Calibri" w:hAnsi="Calibri" w:cs="Arial"/>
          <w:color w:val="000000"/>
          <w:szCs w:val="22"/>
        </w:rPr>
        <w:t>64 avenue Jean Portalis</w:t>
      </w:r>
    </w:p>
    <w:p w14:paraId="1014C7E5" w14:textId="77777777" w:rsidR="00765DAA" w:rsidRDefault="00321F96">
      <w:pPr>
        <w:autoSpaceDE w:val="0"/>
      </w:pPr>
      <w:r>
        <w:rPr>
          <w:rFonts w:ascii="Calibri" w:hAnsi="Calibri" w:cs="Arial"/>
          <w:color w:val="000000"/>
          <w:szCs w:val="22"/>
        </w:rPr>
        <w:t>37200 TOURS, FRANCE</w:t>
      </w:r>
    </w:p>
    <w:p w14:paraId="0845609B" w14:textId="77777777" w:rsidR="00765DAA" w:rsidRDefault="00321F96">
      <w:pPr>
        <w:autoSpaceDE w:val="0"/>
      </w:pPr>
      <w:r>
        <w:rPr>
          <w:rFonts w:ascii="Calibri" w:hAnsi="Calibri" w:cs="Arial"/>
          <w:color w:val="000000"/>
          <w:szCs w:val="22"/>
        </w:rPr>
        <w:t>Tél  +33 (0)2 47 36 14 14</w:t>
      </w:r>
    </w:p>
    <w:p w14:paraId="6897C790" w14:textId="77777777" w:rsidR="00765DAA" w:rsidRDefault="00000000">
      <w:pPr>
        <w:autoSpaceDE w:val="0"/>
      </w:pPr>
      <w:hyperlink r:id="rId10" w:history="1">
        <w:r w:rsidR="00321F96">
          <w:rPr>
            <w:rStyle w:val="Lienhypertexte"/>
            <w:rFonts w:ascii="Calibri" w:hAnsi="Calibri" w:cs="Arial"/>
            <w:szCs w:val="22"/>
          </w:rPr>
          <w:t>www.polytech.univ-tours.fr</w:t>
        </w:r>
      </w:hyperlink>
      <w:r w:rsidR="00321F96">
        <w:rPr>
          <w:rFonts w:ascii="Calibri" w:hAnsi="Calibri" w:cs="Arial"/>
          <w:color w:val="0000FF"/>
          <w:szCs w:val="22"/>
        </w:rPr>
        <w:t xml:space="preserve"> </w:t>
      </w:r>
    </w:p>
    <w:p w14:paraId="21CFD46D" w14:textId="77777777" w:rsidR="00765DAA" w:rsidRDefault="00765DAA">
      <w:pPr>
        <w:ind w:left="426" w:right="396"/>
        <w:jc w:val="center"/>
        <w:rPr>
          <w:rFonts w:ascii="Calibri" w:hAnsi="Calibri" w:cs="Arial"/>
          <w:b/>
          <w:bCs/>
          <w:color w:val="000000"/>
          <w:sz w:val="22"/>
          <w:szCs w:val="22"/>
        </w:rPr>
      </w:pPr>
    </w:p>
    <w:p w14:paraId="3D152FC4" w14:textId="77777777" w:rsidR="00765DAA" w:rsidRDefault="00765DAA">
      <w:pPr>
        <w:ind w:left="426" w:right="396"/>
        <w:jc w:val="center"/>
        <w:rPr>
          <w:rFonts w:ascii="Calibri" w:hAnsi="Calibri" w:cs="Arial"/>
          <w:b/>
          <w:bCs/>
          <w:sz w:val="22"/>
          <w:szCs w:val="22"/>
        </w:rPr>
      </w:pPr>
    </w:p>
    <w:p w14:paraId="70D647B2" w14:textId="77777777" w:rsidR="00765DAA" w:rsidRDefault="00765DAA">
      <w:pPr>
        <w:ind w:left="426" w:right="396"/>
        <w:jc w:val="center"/>
        <w:rPr>
          <w:rFonts w:ascii="Calibri" w:hAnsi="Calibri" w:cs="Arial"/>
          <w:b/>
          <w:bCs/>
          <w:sz w:val="22"/>
          <w:szCs w:val="22"/>
        </w:rPr>
      </w:pPr>
    </w:p>
    <w:p w14:paraId="67895B2B" w14:textId="77777777" w:rsidR="00765DAA" w:rsidRDefault="00765DAA">
      <w:pPr>
        <w:ind w:left="426" w:right="396"/>
        <w:jc w:val="center"/>
        <w:rPr>
          <w:rFonts w:ascii="Calibri" w:hAnsi="Calibri" w:cs="Arial"/>
          <w:b/>
          <w:bCs/>
          <w:sz w:val="22"/>
          <w:szCs w:val="22"/>
        </w:rPr>
      </w:pPr>
    </w:p>
    <w:p w14:paraId="1B7B62DB" w14:textId="77777777" w:rsidR="00765DAA" w:rsidRDefault="00765DAA">
      <w:pPr>
        <w:ind w:left="426" w:right="396"/>
        <w:jc w:val="center"/>
        <w:rPr>
          <w:rFonts w:ascii="Calibri" w:hAnsi="Calibri" w:cs="Arial"/>
          <w:b/>
          <w:bCs/>
          <w:sz w:val="22"/>
          <w:szCs w:val="22"/>
        </w:rPr>
      </w:pPr>
    </w:p>
    <w:p w14:paraId="678C240D" w14:textId="77777777" w:rsidR="00765DAA" w:rsidRDefault="00765DAA">
      <w:pPr>
        <w:ind w:left="426" w:right="396"/>
        <w:jc w:val="center"/>
        <w:rPr>
          <w:rFonts w:ascii="Calibri" w:hAnsi="Calibri" w:cs="Arial"/>
          <w:b/>
          <w:bCs/>
          <w:sz w:val="22"/>
          <w:szCs w:val="22"/>
        </w:rPr>
      </w:pPr>
    </w:p>
    <w:p w14:paraId="06500548" w14:textId="77777777" w:rsidR="00765DAA" w:rsidRDefault="00765DAA">
      <w:pPr>
        <w:ind w:left="426" w:right="396"/>
        <w:jc w:val="center"/>
        <w:rPr>
          <w:rFonts w:ascii="Calibri" w:hAnsi="Calibri" w:cs="Arial"/>
          <w:b/>
          <w:bCs/>
          <w:sz w:val="44"/>
          <w:szCs w:val="22"/>
        </w:rPr>
      </w:pPr>
    </w:p>
    <w:p w14:paraId="46E7469D" w14:textId="172D0BAB" w:rsidR="00765DAA" w:rsidRDefault="00B87778">
      <w:pPr>
        <w:ind w:left="426" w:right="396"/>
        <w:jc w:val="center"/>
      </w:pPr>
      <w:r>
        <w:rPr>
          <w:rFonts w:ascii="Calibri" w:hAnsi="Calibri" w:cs="Arial"/>
          <w:b/>
          <w:bCs/>
          <w:sz w:val="40"/>
          <w:szCs w:val="22"/>
        </w:rPr>
        <w:t>Projet C++ 2023/2024</w:t>
      </w:r>
    </w:p>
    <w:p w14:paraId="318CDC5D" w14:textId="77777777" w:rsidR="00765DAA" w:rsidRDefault="00765DAA">
      <w:pPr>
        <w:ind w:left="426" w:right="396"/>
        <w:jc w:val="center"/>
        <w:rPr>
          <w:rFonts w:ascii="Calibri" w:hAnsi="Calibri" w:cs="Arial"/>
          <w:b/>
          <w:bCs/>
          <w:sz w:val="28"/>
          <w:szCs w:val="22"/>
        </w:rPr>
      </w:pPr>
    </w:p>
    <w:p w14:paraId="03EEA1C6" w14:textId="77777777" w:rsidR="00765DAA" w:rsidRDefault="00765DAA">
      <w:pPr>
        <w:ind w:left="426" w:right="396"/>
        <w:jc w:val="center"/>
        <w:rPr>
          <w:rFonts w:ascii="Calibri" w:hAnsi="Calibri" w:cs="Arial"/>
          <w:b/>
          <w:bCs/>
          <w:sz w:val="28"/>
          <w:szCs w:val="22"/>
        </w:rPr>
      </w:pPr>
    </w:p>
    <w:p w14:paraId="74C0CF11" w14:textId="740634AE" w:rsidR="00765DAA" w:rsidRDefault="00B87778" w:rsidP="00194C72">
      <w:pPr>
        <w:ind w:left="426" w:right="396"/>
        <w:jc w:val="center"/>
        <w:rPr>
          <w:rFonts w:ascii="Calibri" w:hAnsi="Calibri" w:cs="Arial"/>
          <w:b/>
          <w:bCs/>
          <w:sz w:val="40"/>
          <w:szCs w:val="22"/>
        </w:rPr>
      </w:pPr>
      <w:r>
        <w:rPr>
          <w:rFonts w:ascii="Calibri" w:hAnsi="Calibri" w:cs="Arial"/>
          <w:b/>
          <w:bCs/>
          <w:sz w:val="40"/>
          <w:szCs w:val="22"/>
        </w:rPr>
        <w:t xml:space="preserve">Projet Graphe Orienté / </w:t>
      </w:r>
    </w:p>
    <w:p w14:paraId="23D4AA7A" w14:textId="77777777" w:rsidR="00194C72" w:rsidRDefault="00194C72" w:rsidP="00194C72">
      <w:pPr>
        <w:ind w:left="426" w:right="396"/>
        <w:jc w:val="center"/>
        <w:rPr>
          <w:rFonts w:ascii="Calibri" w:hAnsi="Calibri" w:cs="Arial"/>
          <w:b/>
          <w:bCs/>
          <w:sz w:val="40"/>
          <w:szCs w:val="22"/>
        </w:rPr>
      </w:pPr>
    </w:p>
    <w:p w14:paraId="309CC1FE" w14:textId="77777777" w:rsidR="00194C72" w:rsidRDefault="00194C72" w:rsidP="00194C72">
      <w:pPr>
        <w:ind w:left="426" w:right="396"/>
        <w:jc w:val="center"/>
        <w:rPr>
          <w:rFonts w:ascii="Calibri" w:hAnsi="Calibri" w:cs="Arial"/>
          <w:b/>
          <w:bCs/>
          <w:sz w:val="40"/>
          <w:szCs w:val="22"/>
        </w:rPr>
      </w:pPr>
    </w:p>
    <w:p w14:paraId="08CB058B" w14:textId="77777777" w:rsidR="00194C72" w:rsidRDefault="00194C72" w:rsidP="00194C72">
      <w:pPr>
        <w:ind w:left="426" w:right="396"/>
        <w:jc w:val="center"/>
        <w:rPr>
          <w:rFonts w:ascii="Calibri" w:hAnsi="Calibri" w:cs="Arial"/>
          <w:b/>
          <w:bCs/>
          <w:sz w:val="40"/>
          <w:szCs w:val="22"/>
        </w:rPr>
      </w:pPr>
    </w:p>
    <w:p w14:paraId="6FA057EC" w14:textId="77777777" w:rsidR="00194C72" w:rsidRDefault="00194C72" w:rsidP="00194C72">
      <w:pPr>
        <w:ind w:left="426" w:right="396"/>
        <w:jc w:val="center"/>
        <w:rPr>
          <w:rFonts w:ascii="Calibri" w:hAnsi="Calibri" w:cs="Arial"/>
          <w:b/>
          <w:bCs/>
          <w:sz w:val="40"/>
          <w:szCs w:val="22"/>
        </w:rPr>
      </w:pPr>
    </w:p>
    <w:p w14:paraId="7559DBF0" w14:textId="77777777" w:rsidR="00194C72" w:rsidRDefault="00194C72" w:rsidP="00194C72">
      <w:pPr>
        <w:ind w:left="426" w:right="396"/>
        <w:jc w:val="center"/>
        <w:rPr>
          <w:rFonts w:ascii="Calibri" w:hAnsi="Calibri" w:cs="Arial"/>
          <w:b/>
          <w:bCs/>
          <w:sz w:val="40"/>
          <w:szCs w:val="22"/>
        </w:rPr>
      </w:pPr>
    </w:p>
    <w:p w14:paraId="135772E9" w14:textId="77777777" w:rsidR="00194C72" w:rsidRDefault="00194C72" w:rsidP="00194C72">
      <w:pPr>
        <w:ind w:left="426" w:right="396"/>
        <w:jc w:val="center"/>
        <w:rPr>
          <w:rFonts w:ascii="Calibri" w:hAnsi="Calibri" w:cs="Arial"/>
          <w:b/>
          <w:bCs/>
          <w:sz w:val="40"/>
          <w:szCs w:val="22"/>
        </w:rPr>
      </w:pPr>
    </w:p>
    <w:p w14:paraId="1CE01DB4" w14:textId="77777777" w:rsidR="00194C72" w:rsidRDefault="00194C72" w:rsidP="00194C72">
      <w:pPr>
        <w:ind w:left="426" w:right="396"/>
        <w:jc w:val="center"/>
        <w:rPr>
          <w:rFonts w:ascii="Calibri" w:hAnsi="Calibri" w:cs="Arial"/>
          <w:b/>
          <w:bCs/>
          <w:sz w:val="40"/>
          <w:szCs w:val="22"/>
        </w:rPr>
      </w:pPr>
    </w:p>
    <w:p w14:paraId="5CE039B0" w14:textId="77777777" w:rsidR="00194C72" w:rsidRDefault="00194C72" w:rsidP="00194C72">
      <w:pPr>
        <w:ind w:left="426" w:right="396"/>
        <w:jc w:val="center"/>
        <w:rPr>
          <w:rFonts w:ascii="Calibri" w:hAnsi="Calibri" w:cs="Arial"/>
          <w:b/>
          <w:bCs/>
          <w:sz w:val="40"/>
          <w:szCs w:val="22"/>
        </w:rPr>
      </w:pPr>
    </w:p>
    <w:p w14:paraId="2111F0BA" w14:textId="77777777" w:rsidR="00194C72" w:rsidRDefault="00194C72" w:rsidP="00194C72">
      <w:pPr>
        <w:ind w:left="426" w:right="396"/>
        <w:jc w:val="center"/>
        <w:rPr>
          <w:rFonts w:ascii="Calibri" w:hAnsi="Calibri" w:cs="Arial"/>
          <w:b/>
          <w:bCs/>
          <w:sz w:val="28"/>
          <w:szCs w:val="28"/>
        </w:rPr>
      </w:pPr>
    </w:p>
    <w:p w14:paraId="7DBB9992" w14:textId="77777777" w:rsidR="00B87778" w:rsidRDefault="00B87778" w:rsidP="00194C72">
      <w:pPr>
        <w:ind w:left="426" w:right="396"/>
        <w:jc w:val="center"/>
        <w:rPr>
          <w:rFonts w:ascii="Calibri" w:hAnsi="Calibri" w:cs="Arial"/>
          <w:b/>
          <w:bCs/>
          <w:sz w:val="28"/>
          <w:szCs w:val="28"/>
        </w:rPr>
      </w:pPr>
    </w:p>
    <w:p w14:paraId="00573DA8" w14:textId="77777777" w:rsidR="00B87778" w:rsidRDefault="00B87778" w:rsidP="00194C72">
      <w:pPr>
        <w:ind w:left="426" w:right="396"/>
        <w:jc w:val="center"/>
        <w:rPr>
          <w:rFonts w:ascii="Calibri" w:hAnsi="Calibri" w:cs="Arial"/>
          <w:b/>
          <w:bCs/>
          <w:sz w:val="28"/>
          <w:szCs w:val="28"/>
        </w:rPr>
      </w:pPr>
    </w:p>
    <w:p w14:paraId="44D0473D" w14:textId="77777777" w:rsidR="00B87778" w:rsidRDefault="00B87778" w:rsidP="00194C72">
      <w:pPr>
        <w:ind w:left="426" w:right="396"/>
        <w:jc w:val="center"/>
        <w:rPr>
          <w:rFonts w:ascii="Calibri" w:hAnsi="Calibri" w:cs="Arial"/>
          <w:b/>
          <w:bCs/>
          <w:sz w:val="28"/>
          <w:szCs w:val="28"/>
        </w:rPr>
      </w:pPr>
    </w:p>
    <w:p w14:paraId="7B3230D9" w14:textId="77777777" w:rsidR="00B87778" w:rsidRDefault="00B87778" w:rsidP="00194C72">
      <w:pPr>
        <w:ind w:left="426" w:right="396"/>
        <w:jc w:val="center"/>
        <w:rPr>
          <w:rFonts w:ascii="Calibri" w:hAnsi="Calibri" w:cs="Arial"/>
          <w:b/>
          <w:bCs/>
          <w:sz w:val="28"/>
          <w:szCs w:val="28"/>
        </w:rPr>
      </w:pPr>
    </w:p>
    <w:p w14:paraId="551041E0" w14:textId="77777777" w:rsidR="00B87778" w:rsidRDefault="00B87778" w:rsidP="00194C72">
      <w:pPr>
        <w:ind w:left="426" w:right="396"/>
        <w:jc w:val="center"/>
        <w:rPr>
          <w:rFonts w:ascii="Calibri" w:hAnsi="Calibri" w:cs="Arial"/>
          <w:b/>
          <w:bCs/>
          <w:sz w:val="28"/>
          <w:szCs w:val="28"/>
        </w:rPr>
      </w:pPr>
    </w:p>
    <w:p w14:paraId="26CDA094" w14:textId="77777777" w:rsidR="00B87778" w:rsidRPr="00B87778" w:rsidRDefault="00B87778" w:rsidP="00194C72">
      <w:pPr>
        <w:ind w:left="426" w:right="396"/>
        <w:jc w:val="center"/>
        <w:rPr>
          <w:rFonts w:ascii="Calibri" w:hAnsi="Calibri" w:cs="Arial"/>
          <w:b/>
          <w:bCs/>
          <w:sz w:val="28"/>
          <w:szCs w:val="28"/>
        </w:rPr>
      </w:pPr>
    </w:p>
    <w:p w14:paraId="484CD69A" w14:textId="77777777" w:rsidR="00194C72" w:rsidRPr="00B87778" w:rsidRDefault="00194C72" w:rsidP="00194C72">
      <w:pPr>
        <w:ind w:left="426" w:right="396"/>
        <w:jc w:val="center"/>
        <w:rPr>
          <w:rFonts w:ascii="Calibri" w:hAnsi="Calibri" w:cs="Arial"/>
          <w:b/>
          <w:bCs/>
          <w:sz w:val="28"/>
          <w:szCs w:val="28"/>
        </w:rPr>
        <w:sectPr w:rsidR="00194C72" w:rsidRPr="00B87778" w:rsidSect="008E0D4A">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46D1B347" w14:textId="4D012697" w:rsidR="00194C72" w:rsidRPr="00B87778" w:rsidRDefault="00B87778" w:rsidP="00194C72">
      <w:pPr>
        <w:pBdr>
          <w:top w:val="single" w:sz="4" w:space="1" w:color="000000"/>
          <w:left w:val="none" w:sz="0" w:space="0" w:color="000000"/>
          <w:bottom w:val="none" w:sz="0" w:space="0" w:color="000000"/>
          <w:right w:val="none" w:sz="0" w:space="0" w:color="000000"/>
        </w:pBdr>
        <w:ind w:right="396"/>
        <w:rPr>
          <w:sz w:val="28"/>
          <w:szCs w:val="28"/>
        </w:rPr>
      </w:pPr>
      <w:r w:rsidRPr="00B87778">
        <w:rPr>
          <w:rFonts w:ascii="Arial" w:hAnsi="Arial" w:cs="Arial"/>
          <w:b/>
          <w:bCs/>
          <w:sz w:val="28"/>
          <w:szCs w:val="28"/>
          <w:u w:val="single"/>
        </w:rPr>
        <w:t>Etudiant</w:t>
      </w:r>
      <w:r w:rsidR="00194C72" w:rsidRPr="00B87778">
        <w:rPr>
          <w:rFonts w:ascii="Arial" w:hAnsi="Arial" w:cs="Arial"/>
          <w:b/>
          <w:bCs/>
          <w:sz w:val="28"/>
          <w:szCs w:val="28"/>
          <w:u w:val="single"/>
        </w:rPr>
        <w:t xml:space="preserve"> : </w:t>
      </w:r>
    </w:p>
    <w:p w14:paraId="75D782C1" w14:textId="1E8CEBE3" w:rsidR="00194C72" w:rsidRPr="00B87778" w:rsidRDefault="00B87778" w:rsidP="00194C72">
      <w:pPr>
        <w:ind w:right="396"/>
        <w:rPr>
          <w:sz w:val="28"/>
          <w:szCs w:val="28"/>
        </w:rPr>
      </w:pPr>
      <w:r w:rsidRPr="00B87778">
        <w:rPr>
          <w:rFonts w:ascii="Arial" w:hAnsi="Arial" w:cs="Arial"/>
          <w:bCs/>
          <w:sz w:val="28"/>
          <w:szCs w:val="28"/>
        </w:rPr>
        <w:t>Yassine ELLATIFI</w:t>
      </w:r>
    </w:p>
    <w:p w14:paraId="67C02FC1" w14:textId="08182DE3" w:rsidR="00194C72" w:rsidRPr="00B87778" w:rsidRDefault="00B87778" w:rsidP="00194C72">
      <w:pPr>
        <w:ind w:right="396"/>
        <w:rPr>
          <w:sz w:val="28"/>
          <w:szCs w:val="28"/>
        </w:rPr>
      </w:pPr>
      <w:r w:rsidRPr="00B87778">
        <w:rPr>
          <w:rFonts w:ascii="Arial" w:hAnsi="Arial" w:cs="Arial"/>
          <w:bCs/>
          <w:sz w:val="28"/>
          <w:szCs w:val="28"/>
        </w:rPr>
        <w:t>Milan HERGOTT</w:t>
      </w:r>
    </w:p>
    <w:p w14:paraId="7A373833" w14:textId="399610AD" w:rsidR="00765DAA" w:rsidRDefault="00765DAA" w:rsidP="00B87778">
      <w:pPr>
        <w:ind w:right="396"/>
        <w:sectPr w:rsidR="00765DAA" w:rsidSect="008E0D4A">
          <w:headerReference w:type="even" r:id="rId17"/>
          <w:headerReference w:type="default" r:id="rId18"/>
          <w:headerReference w:type="first" r:id="rId19"/>
          <w:type w:val="continuous"/>
          <w:pgSz w:w="11906" w:h="16838"/>
          <w:pgMar w:top="1417" w:right="1417" w:bottom="1417" w:left="1417" w:header="709" w:footer="720" w:gutter="0"/>
          <w:cols w:num="2" w:space="708"/>
          <w:titlePg/>
          <w:docGrid w:linePitch="360"/>
        </w:sectPr>
      </w:pPr>
    </w:p>
    <w:p w14:paraId="3373FB3B" w14:textId="0ACF75C0" w:rsidR="00765DAA" w:rsidRDefault="00B87778">
      <w:pPr>
        <w:ind w:left="426" w:right="396"/>
        <w:jc w:val="center"/>
      </w:pPr>
      <w:r>
        <w:rPr>
          <w:rFonts w:ascii="Arial" w:hAnsi="Arial" w:cs="Arial"/>
          <w:b/>
          <w:bCs/>
          <w:sz w:val="32"/>
          <w:szCs w:val="22"/>
        </w:rPr>
        <w:lastRenderedPageBreak/>
        <w:t>Sommaire</w:t>
      </w:r>
    </w:p>
    <w:p w14:paraId="0379E645" w14:textId="77777777" w:rsidR="00765DAA" w:rsidRDefault="00765DAA">
      <w:pPr>
        <w:autoSpaceDE w:val="0"/>
        <w:rPr>
          <w:rFonts w:ascii="Arial" w:hAnsi="Arial" w:cs="Arial"/>
          <w:b/>
          <w:bCs/>
          <w:sz w:val="20"/>
          <w:szCs w:val="20"/>
        </w:rPr>
      </w:pPr>
    </w:p>
    <w:p w14:paraId="7683A4C1" w14:textId="77777777" w:rsidR="00765DAA" w:rsidRDefault="00765DAA">
      <w:pPr>
        <w:autoSpaceDE w:val="0"/>
        <w:rPr>
          <w:rFonts w:ascii="Arial" w:hAnsi="Arial" w:cs="Arial"/>
          <w:sz w:val="20"/>
          <w:szCs w:val="20"/>
        </w:rPr>
      </w:pPr>
    </w:p>
    <w:p w14:paraId="14BA7C70" w14:textId="77777777" w:rsidR="00557BAC" w:rsidRDefault="00557BAC" w:rsidP="00557BAC">
      <w:pPr>
        <w:ind w:left="360"/>
      </w:pPr>
    </w:p>
    <w:p w14:paraId="7F204E69" w14:textId="77777777" w:rsidR="0044497F" w:rsidRDefault="0044497F" w:rsidP="0044497F"/>
    <w:sdt>
      <w:sdtPr>
        <w:rPr>
          <w:rFonts w:ascii="Times New Roman" w:eastAsia="Times New Roman" w:hAnsi="Times New Roman" w:cs="Times New Roman"/>
          <w:color w:val="auto"/>
          <w:sz w:val="24"/>
          <w:szCs w:val="24"/>
          <w:lang w:eastAsia="zh-CN"/>
        </w:rPr>
        <w:id w:val="813914439"/>
        <w:docPartObj>
          <w:docPartGallery w:val="Table of Contents"/>
          <w:docPartUnique/>
        </w:docPartObj>
      </w:sdtPr>
      <w:sdtEndPr>
        <w:rPr>
          <w:b/>
          <w:bCs/>
        </w:rPr>
      </w:sdtEndPr>
      <w:sdtContent>
        <w:p w14:paraId="3F40AA56" w14:textId="675C3354" w:rsidR="00024844" w:rsidRDefault="00024844">
          <w:pPr>
            <w:pStyle w:val="En-ttedetabledesmatires"/>
          </w:pPr>
          <w:r>
            <w:t>Table des matières</w:t>
          </w:r>
        </w:p>
        <w:p w14:paraId="1F5856EF" w14:textId="272060E4" w:rsidR="00F90C73" w:rsidRDefault="00024844">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r>
            <w:fldChar w:fldCharType="begin"/>
          </w:r>
          <w:r>
            <w:instrText xml:space="preserve"> TOC \o "1-3" \h \z \u </w:instrText>
          </w:r>
          <w:r>
            <w:fldChar w:fldCharType="separate"/>
          </w:r>
          <w:hyperlink w:anchor="_Toc164763301" w:history="1">
            <w:r w:rsidR="00F90C73" w:rsidRPr="00936A03">
              <w:rPr>
                <w:rStyle w:val="Lienhypertexte"/>
                <w:noProof/>
              </w:rPr>
              <w:t>1.</w:t>
            </w:r>
            <w:r w:rsidR="00F90C73">
              <w:rPr>
                <w:rFonts w:asciiTheme="minorHAnsi" w:eastAsiaTheme="minorEastAsia" w:hAnsiTheme="minorHAnsi" w:cstheme="minorBidi"/>
                <w:b w:val="0"/>
                <w:bCs w:val="0"/>
                <w:caps w:val="0"/>
                <w:noProof/>
                <w:color w:val="auto"/>
                <w:kern w:val="2"/>
                <w:sz w:val="24"/>
                <w:szCs w:val="24"/>
                <w:lang w:eastAsia="fr-FR"/>
                <w14:ligatures w14:val="standardContextual"/>
              </w:rPr>
              <w:tab/>
            </w:r>
            <w:r w:rsidR="00F90C73" w:rsidRPr="00936A03">
              <w:rPr>
                <w:rStyle w:val="Lienhypertexte"/>
                <w:noProof/>
              </w:rPr>
              <w:t>Introduction</w:t>
            </w:r>
            <w:r w:rsidR="00F90C73">
              <w:rPr>
                <w:noProof/>
                <w:webHidden/>
              </w:rPr>
              <w:tab/>
            </w:r>
            <w:r w:rsidR="00F90C73">
              <w:rPr>
                <w:noProof/>
                <w:webHidden/>
              </w:rPr>
              <w:fldChar w:fldCharType="begin"/>
            </w:r>
            <w:r w:rsidR="00F90C73">
              <w:rPr>
                <w:noProof/>
                <w:webHidden/>
              </w:rPr>
              <w:instrText xml:space="preserve"> PAGEREF _Toc164763301 \h </w:instrText>
            </w:r>
            <w:r w:rsidR="00F90C73">
              <w:rPr>
                <w:noProof/>
                <w:webHidden/>
              </w:rPr>
            </w:r>
            <w:r w:rsidR="00F90C73">
              <w:rPr>
                <w:noProof/>
                <w:webHidden/>
              </w:rPr>
              <w:fldChar w:fldCharType="separate"/>
            </w:r>
            <w:r w:rsidR="00F90C73">
              <w:rPr>
                <w:noProof/>
                <w:webHidden/>
              </w:rPr>
              <w:t>2</w:t>
            </w:r>
            <w:r w:rsidR="00F90C73">
              <w:rPr>
                <w:noProof/>
                <w:webHidden/>
              </w:rPr>
              <w:fldChar w:fldCharType="end"/>
            </w:r>
          </w:hyperlink>
        </w:p>
        <w:p w14:paraId="1B0BDE7A" w14:textId="7D33EFC1" w:rsidR="00F90C73" w:rsidRDefault="00F90C73">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763302" w:history="1">
            <w:r w:rsidRPr="00936A03">
              <w:rPr>
                <w:rStyle w:val="Lienhypertexte"/>
                <w:noProof/>
              </w:rPr>
              <w:t>2.</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936A03">
              <w:rPr>
                <w:rStyle w:val="Lienhypertexte"/>
                <w:noProof/>
              </w:rPr>
              <w:t>Conception UML (ajouter classe inverse)</w:t>
            </w:r>
            <w:r>
              <w:rPr>
                <w:noProof/>
                <w:webHidden/>
              </w:rPr>
              <w:tab/>
            </w:r>
            <w:r>
              <w:rPr>
                <w:noProof/>
                <w:webHidden/>
              </w:rPr>
              <w:fldChar w:fldCharType="begin"/>
            </w:r>
            <w:r>
              <w:rPr>
                <w:noProof/>
                <w:webHidden/>
              </w:rPr>
              <w:instrText xml:space="preserve"> PAGEREF _Toc164763302 \h </w:instrText>
            </w:r>
            <w:r>
              <w:rPr>
                <w:noProof/>
                <w:webHidden/>
              </w:rPr>
            </w:r>
            <w:r>
              <w:rPr>
                <w:noProof/>
                <w:webHidden/>
              </w:rPr>
              <w:fldChar w:fldCharType="separate"/>
            </w:r>
            <w:r>
              <w:rPr>
                <w:noProof/>
                <w:webHidden/>
              </w:rPr>
              <w:t>3</w:t>
            </w:r>
            <w:r>
              <w:rPr>
                <w:noProof/>
                <w:webHidden/>
              </w:rPr>
              <w:fldChar w:fldCharType="end"/>
            </w:r>
          </w:hyperlink>
        </w:p>
        <w:p w14:paraId="3162A505" w14:textId="438D3B8C"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3" w:history="1">
            <w:r w:rsidRPr="00936A03">
              <w:rPr>
                <w:rStyle w:val="Lienhypertexte"/>
                <w:noProof/>
              </w:rPr>
              <w:t>2.1</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Le diagramme de classe</w:t>
            </w:r>
            <w:r>
              <w:rPr>
                <w:noProof/>
                <w:webHidden/>
              </w:rPr>
              <w:tab/>
            </w:r>
            <w:r>
              <w:rPr>
                <w:noProof/>
                <w:webHidden/>
              </w:rPr>
              <w:fldChar w:fldCharType="begin"/>
            </w:r>
            <w:r>
              <w:rPr>
                <w:noProof/>
                <w:webHidden/>
              </w:rPr>
              <w:instrText xml:space="preserve"> PAGEREF _Toc164763303 \h </w:instrText>
            </w:r>
            <w:r>
              <w:rPr>
                <w:noProof/>
                <w:webHidden/>
              </w:rPr>
            </w:r>
            <w:r>
              <w:rPr>
                <w:noProof/>
                <w:webHidden/>
              </w:rPr>
              <w:fldChar w:fldCharType="separate"/>
            </w:r>
            <w:r>
              <w:rPr>
                <w:noProof/>
                <w:webHidden/>
              </w:rPr>
              <w:t>3</w:t>
            </w:r>
            <w:r>
              <w:rPr>
                <w:noProof/>
                <w:webHidden/>
              </w:rPr>
              <w:fldChar w:fldCharType="end"/>
            </w:r>
          </w:hyperlink>
        </w:p>
        <w:p w14:paraId="30617B39" w14:textId="1ADFDDC3" w:rsidR="00F90C73" w:rsidRDefault="00F90C73">
          <w:pPr>
            <w:pStyle w:val="TM1"/>
            <w:tabs>
              <w:tab w:val="left" w:pos="480"/>
            </w:tabs>
            <w:rPr>
              <w:rFonts w:asciiTheme="minorHAnsi" w:eastAsiaTheme="minorEastAsia" w:hAnsiTheme="minorHAnsi" w:cstheme="minorBidi"/>
              <w:b w:val="0"/>
              <w:bCs w:val="0"/>
              <w:caps w:val="0"/>
              <w:noProof/>
              <w:color w:val="auto"/>
              <w:kern w:val="2"/>
              <w:sz w:val="24"/>
              <w:szCs w:val="24"/>
              <w:lang w:eastAsia="fr-FR"/>
              <w14:ligatures w14:val="standardContextual"/>
            </w:rPr>
          </w:pPr>
          <w:hyperlink w:anchor="_Toc164763304" w:history="1">
            <w:r w:rsidRPr="00936A03">
              <w:rPr>
                <w:rStyle w:val="Lienhypertexte"/>
                <w:noProof/>
              </w:rPr>
              <w:t>3.</w:t>
            </w:r>
            <w:r>
              <w:rPr>
                <w:rFonts w:asciiTheme="minorHAnsi" w:eastAsiaTheme="minorEastAsia" w:hAnsiTheme="minorHAnsi" w:cstheme="minorBidi"/>
                <w:b w:val="0"/>
                <w:bCs w:val="0"/>
                <w:caps w:val="0"/>
                <w:noProof/>
                <w:color w:val="auto"/>
                <w:kern w:val="2"/>
                <w:sz w:val="24"/>
                <w:szCs w:val="24"/>
                <w:lang w:eastAsia="fr-FR"/>
                <w14:ligatures w14:val="standardContextual"/>
              </w:rPr>
              <w:tab/>
            </w:r>
            <w:r w:rsidRPr="00936A03">
              <w:rPr>
                <w:rStyle w:val="Lienhypertexte"/>
                <w:noProof/>
              </w:rPr>
              <w:t>Review de code</w:t>
            </w:r>
            <w:r>
              <w:rPr>
                <w:noProof/>
                <w:webHidden/>
              </w:rPr>
              <w:tab/>
            </w:r>
            <w:r>
              <w:rPr>
                <w:noProof/>
                <w:webHidden/>
              </w:rPr>
              <w:fldChar w:fldCharType="begin"/>
            </w:r>
            <w:r>
              <w:rPr>
                <w:noProof/>
                <w:webHidden/>
              </w:rPr>
              <w:instrText xml:space="preserve"> PAGEREF _Toc164763304 \h </w:instrText>
            </w:r>
            <w:r>
              <w:rPr>
                <w:noProof/>
                <w:webHidden/>
              </w:rPr>
            </w:r>
            <w:r>
              <w:rPr>
                <w:noProof/>
                <w:webHidden/>
              </w:rPr>
              <w:fldChar w:fldCharType="separate"/>
            </w:r>
            <w:r>
              <w:rPr>
                <w:noProof/>
                <w:webHidden/>
              </w:rPr>
              <w:t>4</w:t>
            </w:r>
            <w:r>
              <w:rPr>
                <w:noProof/>
                <w:webHidden/>
              </w:rPr>
              <w:fldChar w:fldCharType="end"/>
            </w:r>
          </w:hyperlink>
        </w:p>
        <w:p w14:paraId="26C0FB59" w14:textId="711AED25"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5" w:history="1">
            <w:r w:rsidRPr="00936A03">
              <w:rPr>
                <w:rStyle w:val="Lienhypertexte"/>
                <w:noProof/>
              </w:rPr>
              <w:t>3.1</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CgrapheOriente</w:t>
            </w:r>
            <w:r>
              <w:rPr>
                <w:noProof/>
                <w:webHidden/>
              </w:rPr>
              <w:tab/>
            </w:r>
            <w:r>
              <w:rPr>
                <w:noProof/>
                <w:webHidden/>
              </w:rPr>
              <w:fldChar w:fldCharType="begin"/>
            </w:r>
            <w:r>
              <w:rPr>
                <w:noProof/>
                <w:webHidden/>
              </w:rPr>
              <w:instrText xml:space="preserve"> PAGEREF _Toc164763305 \h </w:instrText>
            </w:r>
            <w:r>
              <w:rPr>
                <w:noProof/>
                <w:webHidden/>
              </w:rPr>
            </w:r>
            <w:r>
              <w:rPr>
                <w:noProof/>
                <w:webHidden/>
              </w:rPr>
              <w:fldChar w:fldCharType="separate"/>
            </w:r>
            <w:r>
              <w:rPr>
                <w:noProof/>
                <w:webHidden/>
              </w:rPr>
              <w:t>4</w:t>
            </w:r>
            <w:r>
              <w:rPr>
                <w:noProof/>
                <w:webHidden/>
              </w:rPr>
              <w:fldChar w:fldCharType="end"/>
            </w:r>
          </w:hyperlink>
        </w:p>
        <w:p w14:paraId="54773D4D" w14:textId="43F82F98"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6" w:history="1">
            <w:r w:rsidRPr="00936A03">
              <w:rPr>
                <w:rStyle w:val="Lienhypertexte"/>
                <w:noProof/>
              </w:rPr>
              <w:t>3.2</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Cfichier</w:t>
            </w:r>
            <w:r>
              <w:rPr>
                <w:noProof/>
                <w:webHidden/>
              </w:rPr>
              <w:tab/>
            </w:r>
            <w:r>
              <w:rPr>
                <w:noProof/>
                <w:webHidden/>
              </w:rPr>
              <w:fldChar w:fldCharType="begin"/>
            </w:r>
            <w:r>
              <w:rPr>
                <w:noProof/>
                <w:webHidden/>
              </w:rPr>
              <w:instrText xml:space="preserve"> PAGEREF _Toc164763306 \h </w:instrText>
            </w:r>
            <w:r>
              <w:rPr>
                <w:noProof/>
                <w:webHidden/>
              </w:rPr>
            </w:r>
            <w:r>
              <w:rPr>
                <w:noProof/>
                <w:webHidden/>
              </w:rPr>
              <w:fldChar w:fldCharType="separate"/>
            </w:r>
            <w:r>
              <w:rPr>
                <w:noProof/>
                <w:webHidden/>
              </w:rPr>
              <w:t>4</w:t>
            </w:r>
            <w:r>
              <w:rPr>
                <w:noProof/>
                <w:webHidden/>
              </w:rPr>
              <w:fldChar w:fldCharType="end"/>
            </w:r>
          </w:hyperlink>
        </w:p>
        <w:p w14:paraId="7D77A71C" w14:textId="0A6DA031" w:rsidR="00F90C73" w:rsidRDefault="00F90C73">
          <w:pPr>
            <w:pStyle w:val="TM2"/>
            <w:tabs>
              <w:tab w:val="left" w:pos="960"/>
              <w:tab w:val="right" w:leader="dot" w:pos="9912"/>
            </w:tabs>
            <w:rPr>
              <w:rFonts w:asciiTheme="minorHAnsi" w:eastAsiaTheme="minorEastAsia" w:hAnsiTheme="minorHAnsi" w:cstheme="minorBidi"/>
              <w:smallCaps w:val="0"/>
              <w:noProof/>
              <w:kern w:val="2"/>
              <w:sz w:val="24"/>
              <w:szCs w:val="24"/>
              <w:lang w:eastAsia="fr-FR"/>
              <w14:ligatures w14:val="standardContextual"/>
            </w:rPr>
          </w:pPr>
          <w:hyperlink w:anchor="_Toc164763307" w:history="1">
            <w:r w:rsidRPr="00936A03">
              <w:rPr>
                <w:rStyle w:val="Lienhypertexte"/>
                <w:noProof/>
              </w:rPr>
              <w:t>3.3</w:t>
            </w:r>
            <w:r>
              <w:rPr>
                <w:rFonts w:asciiTheme="minorHAnsi" w:eastAsiaTheme="minorEastAsia" w:hAnsiTheme="minorHAnsi" w:cstheme="minorBidi"/>
                <w:smallCaps w:val="0"/>
                <w:noProof/>
                <w:kern w:val="2"/>
                <w:sz w:val="24"/>
                <w:szCs w:val="24"/>
                <w:lang w:eastAsia="fr-FR"/>
                <w14:ligatures w14:val="standardContextual"/>
              </w:rPr>
              <w:tab/>
            </w:r>
            <w:r w:rsidRPr="00936A03">
              <w:rPr>
                <w:rStyle w:val="Lienhypertexte"/>
                <w:noProof/>
              </w:rPr>
              <w:t>Classe CSortie</w:t>
            </w:r>
            <w:r>
              <w:rPr>
                <w:noProof/>
                <w:webHidden/>
              </w:rPr>
              <w:tab/>
            </w:r>
            <w:r>
              <w:rPr>
                <w:noProof/>
                <w:webHidden/>
              </w:rPr>
              <w:fldChar w:fldCharType="begin"/>
            </w:r>
            <w:r>
              <w:rPr>
                <w:noProof/>
                <w:webHidden/>
              </w:rPr>
              <w:instrText xml:space="preserve"> PAGEREF _Toc164763307 \h </w:instrText>
            </w:r>
            <w:r>
              <w:rPr>
                <w:noProof/>
                <w:webHidden/>
              </w:rPr>
            </w:r>
            <w:r>
              <w:rPr>
                <w:noProof/>
                <w:webHidden/>
              </w:rPr>
              <w:fldChar w:fldCharType="separate"/>
            </w:r>
            <w:r>
              <w:rPr>
                <w:noProof/>
                <w:webHidden/>
              </w:rPr>
              <w:t>4</w:t>
            </w:r>
            <w:r>
              <w:rPr>
                <w:noProof/>
                <w:webHidden/>
              </w:rPr>
              <w:fldChar w:fldCharType="end"/>
            </w:r>
          </w:hyperlink>
        </w:p>
        <w:p w14:paraId="2ED37D5C" w14:textId="7252CBD7" w:rsidR="00024844" w:rsidRDefault="00024844">
          <w:r>
            <w:rPr>
              <w:b/>
              <w:bCs/>
            </w:rPr>
            <w:fldChar w:fldCharType="end"/>
          </w:r>
        </w:p>
      </w:sdtContent>
    </w:sdt>
    <w:p w14:paraId="18B7DE79" w14:textId="77777777" w:rsidR="0044497F" w:rsidRDefault="0044497F" w:rsidP="0044497F"/>
    <w:p w14:paraId="531AF885" w14:textId="77777777" w:rsidR="0044497F" w:rsidRDefault="0044497F" w:rsidP="0044497F"/>
    <w:p w14:paraId="0696BD32" w14:textId="77777777" w:rsidR="0044497F" w:rsidRDefault="0044497F" w:rsidP="0044497F"/>
    <w:p w14:paraId="6AC6EA30" w14:textId="77777777" w:rsidR="0044497F" w:rsidRDefault="0044497F" w:rsidP="0044497F"/>
    <w:p w14:paraId="32BD456F" w14:textId="77777777" w:rsidR="0044497F" w:rsidRDefault="0044497F" w:rsidP="0044497F"/>
    <w:p w14:paraId="612AE809" w14:textId="77777777" w:rsidR="0044497F" w:rsidRDefault="0044497F" w:rsidP="0044497F"/>
    <w:p w14:paraId="1AEBF109" w14:textId="77777777" w:rsidR="0044497F" w:rsidRDefault="0044497F" w:rsidP="0044497F"/>
    <w:p w14:paraId="2B01E5FD" w14:textId="77777777" w:rsidR="0044497F" w:rsidRDefault="0044497F" w:rsidP="0044497F"/>
    <w:p w14:paraId="075A269F" w14:textId="77777777" w:rsidR="0044497F" w:rsidRDefault="0044497F" w:rsidP="0044497F"/>
    <w:p w14:paraId="1077769F" w14:textId="77777777" w:rsidR="0044497F" w:rsidRDefault="0044497F" w:rsidP="0044497F"/>
    <w:p w14:paraId="1118CB30" w14:textId="77777777" w:rsidR="0044497F" w:rsidRDefault="0044497F" w:rsidP="0044497F"/>
    <w:p w14:paraId="15EE2A4B" w14:textId="77777777" w:rsidR="0044497F" w:rsidRDefault="0044497F" w:rsidP="0044497F"/>
    <w:p w14:paraId="64AC672B" w14:textId="77777777" w:rsidR="0044497F" w:rsidRDefault="0044497F" w:rsidP="0044497F"/>
    <w:p w14:paraId="7E1FF6B4" w14:textId="77777777" w:rsidR="0044497F" w:rsidRDefault="0044497F" w:rsidP="0044497F"/>
    <w:p w14:paraId="10C57A6F" w14:textId="77777777" w:rsidR="0044497F" w:rsidRDefault="0044497F" w:rsidP="0044497F"/>
    <w:p w14:paraId="4EAC7152" w14:textId="77777777" w:rsidR="0044497F" w:rsidRDefault="0044497F" w:rsidP="0044497F"/>
    <w:p w14:paraId="13A089C7" w14:textId="77777777" w:rsidR="0044497F" w:rsidRDefault="0044497F" w:rsidP="0044497F"/>
    <w:p w14:paraId="6E5D3B4E" w14:textId="77777777" w:rsidR="0044497F" w:rsidRDefault="0044497F" w:rsidP="0044497F"/>
    <w:p w14:paraId="1C4C9648" w14:textId="77777777" w:rsidR="0044497F" w:rsidRDefault="0044497F" w:rsidP="0044497F"/>
    <w:p w14:paraId="1DBC14C6" w14:textId="77777777" w:rsidR="0044497F" w:rsidRDefault="0044497F" w:rsidP="0044497F"/>
    <w:p w14:paraId="6569232A" w14:textId="77777777" w:rsidR="0044497F" w:rsidRDefault="0044497F" w:rsidP="0044497F"/>
    <w:p w14:paraId="25C0C76B" w14:textId="77777777" w:rsidR="0044497F" w:rsidRDefault="0044497F" w:rsidP="0044497F"/>
    <w:p w14:paraId="2A3DC18C" w14:textId="77777777" w:rsidR="0044497F" w:rsidRDefault="0044497F" w:rsidP="0044497F"/>
    <w:p w14:paraId="39F21395" w14:textId="77777777" w:rsidR="0044497F" w:rsidRDefault="0044497F" w:rsidP="0044497F"/>
    <w:p w14:paraId="1482B6F9" w14:textId="77777777" w:rsidR="0044497F" w:rsidRDefault="0044497F" w:rsidP="0044497F"/>
    <w:p w14:paraId="51BAB23B" w14:textId="77777777" w:rsidR="0044497F" w:rsidRDefault="0044497F" w:rsidP="0044497F"/>
    <w:p w14:paraId="7B7D443C" w14:textId="77777777" w:rsidR="0044497F" w:rsidRDefault="0044497F" w:rsidP="0044497F"/>
    <w:p w14:paraId="5F727386" w14:textId="77777777" w:rsidR="0044497F" w:rsidRDefault="0044497F" w:rsidP="0044497F"/>
    <w:p w14:paraId="16651E89" w14:textId="77777777" w:rsidR="0044497F" w:rsidRDefault="0044497F" w:rsidP="0044497F"/>
    <w:p w14:paraId="0327A30E" w14:textId="77777777" w:rsidR="0044497F" w:rsidRDefault="0044497F" w:rsidP="0044497F"/>
    <w:p w14:paraId="7B9CA45B" w14:textId="77777777" w:rsidR="0044497F" w:rsidRDefault="0044497F" w:rsidP="0044497F"/>
    <w:p w14:paraId="755D6A39" w14:textId="77777777" w:rsidR="0044497F" w:rsidRDefault="0044497F" w:rsidP="0044497F"/>
    <w:p w14:paraId="587DB3F0" w14:textId="77777777" w:rsidR="0044497F" w:rsidRDefault="0044497F" w:rsidP="0044497F"/>
    <w:p w14:paraId="130F4F08" w14:textId="77777777" w:rsidR="0044497F" w:rsidRDefault="0044497F" w:rsidP="0044497F"/>
    <w:p w14:paraId="1095D1B0" w14:textId="77777777" w:rsidR="0044497F" w:rsidRDefault="0044497F" w:rsidP="0044497F"/>
    <w:p w14:paraId="54ACF893" w14:textId="0CA5865F" w:rsidR="0044497F" w:rsidRDefault="0044497F" w:rsidP="0044497F">
      <w:pPr>
        <w:pStyle w:val="Titre1"/>
        <w:numPr>
          <w:ilvl w:val="0"/>
          <w:numId w:val="7"/>
        </w:numPr>
        <w:rPr>
          <w:sz w:val="40"/>
          <w:szCs w:val="40"/>
        </w:rPr>
      </w:pPr>
      <w:bookmarkStart w:id="0" w:name="_Toc164763301"/>
      <w:r w:rsidRPr="0044497F">
        <w:rPr>
          <w:sz w:val="40"/>
          <w:szCs w:val="40"/>
        </w:rPr>
        <w:t>Introduction</w:t>
      </w:r>
      <w:bookmarkEnd w:id="0"/>
      <w:r w:rsidR="00557BAC">
        <w:rPr>
          <w:sz w:val="40"/>
          <w:szCs w:val="40"/>
        </w:rPr>
        <w:t xml:space="preserve"> </w:t>
      </w:r>
    </w:p>
    <w:p w14:paraId="234B0CF1" w14:textId="77777777" w:rsidR="0044497F" w:rsidRDefault="0044497F" w:rsidP="0044497F">
      <w:pPr>
        <w:rPr>
          <w:lang w:val="x-none"/>
        </w:rPr>
      </w:pPr>
    </w:p>
    <w:p w14:paraId="4E86A0F8" w14:textId="77777777" w:rsidR="0044497F" w:rsidRDefault="0044497F" w:rsidP="0044497F">
      <w:pPr>
        <w:rPr>
          <w:lang w:val="x-none"/>
        </w:rPr>
      </w:pPr>
    </w:p>
    <w:p w14:paraId="39508548" w14:textId="77777777" w:rsidR="00024844" w:rsidRPr="00024844" w:rsidRDefault="00024844" w:rsidP="0044497F">
      <w:pPr>
        <w:rPr>
          <w:sz w:val="28"/>
          <w:szCs w:val="28"/>
          <w:lang w:val="x-none"/>
        </w:rPr>
      </w:pPr>
    </w:p>
    <w:p w14:paraId="5792779D" w14:textId="4BE2F097" w:rsidR="0044497F" w:rsidRPr="00024844" w:rsidRDefault="0044497F" w:rsidP="0003772D">
      <w:pPr>
        <w:pStyle w:val="Sansinterligne"/>
        <w:ind w:firstLine="360"/>
        <w:jc w:val="both"/>
        <w:rPr>
          <w:sz w:val="28"/>
          <w:szCs w:val="28"/>
        </w:rPr>
      </w:pPr>
      <w:r w:rsidRPr="00024844">
        <w:rPr>
          <w:sz w:val="28"/>
          <w:szCs w:val="28"/>
        </w:rPr>
        <w:t>Au cours du 6</w:t>
      </w:r>
      <w:r w:rsidRPr="00024844">
        <w:rPr>
          <w:sz w:val="28"/>
          <w:szCs w:val="28"/>
          <w:vertAlign w:val="superscript"/>
        </w:rPr>
        <w:t>ème</w:t>
      </w:r>
      <w:r w:rsidRPr="00024844">
        <w:rPr>
          <w:sz w:val="28"/>
          <w:szCs w:val="28"/>
        </w:rPr>
        <w:t xml:space="preserve"> semestre de la 3</w:t>
      </w:r>
      <w:r w:rsidRPr="00024844">
        <w:rPr>
          <w:sz w:val="28"/>
          <w:szCs w:val="28"/>
          <w:vertAlign w:val="superscript"/>
        </w:rPr>
        <w:t>ème</w:t>
      </w:r>
      <w:r w:rsidRPr="00024844">
        <w:rPr>
          <w:sz w:val="28"/>
          <w:szCs w:val="28"/>
        </w:rPr>
        <w:t xml:space="preserve"> année du cycle ingénieur Polytech. Il nous est demandé au sein du cours de Conception Orientée Objet 2 de réaliser une librairie de classe et de fonction permettant de manipuler des Graphes</w:t>
      </w:r>
      <w:r w:rsidR="003A6F3E" w:rsidRPr="00024844">
        <w:rPr>
          <w:sz w:val="28"/>
          <w:szCs w:val="28"/>
        </w:rPr>
        <w:t xml:space="preserve"> orienté et non orienté</w:t>
      </w:r>
      <w:r w:rsidRPr="00024844">
        <w:rPr>
          <w:sz w:val="28"/>
          <w:szCs w:val="28"/>
        </w:rPr>
        <w:t>.</w:t>
      </w:r>
      <w:r w:rsidR="003A6F3E" w:rsidRPr="00024844">
        <w:rPr>
          <w:sz w:val="28"/>
          <w:szCs w:val="28"/>
        </w:rPr>
        <w:t xml:space="preserve"> Pour ce projet tutoré</w:t>
      </w:r>
      <w:r w:rsidR="00CA5C38">
        <w:rPr>
          <w:sz w:val="28"/>
          <w:szCs w:val="28"/>
        </w:rPr>
        <w:t>,</w:t>
      </w:r>
      <w:r w:rsidR="003A6F3E" w:rsidRPr="00024844">
        <w:rPr>
          <w:sz w:val="28"/>
          <w:szCs w:val="28"/>
        </w:rPr>
        <w:t xml:space="preserve"> il est nous également imposé de proposer une implémentation flexible pour permettre à l’utilisateur de spécifier lui-même les informations qu’il veut stocker.</w:t>
      </w:r>
      <w:r w:rsidRPr="00024844">
        <w:rPr>
          <w:sz w:val="28"/>
          <w:szCs w:val="28"/>
        </w:rPr>
        <w:t xml:space="preserve"> </w:t>
      </w:r>
    </w:p>
    <w:p w14:paraId="0D865053" w14:textId="719FEBFE" w:rsidR="0003772D" w:rsidRPr="00024844" w:rsidRDefault="0003772D" w:rsidP="0003772D">
      <w:pPr>
        <w:pStyle w:val="Sansinterligne"/>
        <w:ind w:firstLine="360"/>
        <w:jc w:val="both"/>
        <w:rPr>
          <w:sz w:val="28"/>
          <w:szCs w:val="28"/>
        </w:rPr>
      </w:pPr>
      <w:r w:rsidRPr="00024844">
        <w:rPr>
          <w:sz w:val="28"/>
          <w:szCs w:val="28"/>
        </w:rPr>
        <w:t xml:space="preserve">Pour effectuer ce projet nous avons essayer au mieux de suivre les principes fondamentaux du génie logiciel tel que l’encapsulation des données ou le respect d’une convention de nommage. En poursuivant cette volonté nous avons </w:t>
      </w:r>
      <w:r w:rsidR="00CA5C38" w:rsidRPr="00024844">
        <w:rPr>
          <w:sz w:val="28"/>
          <w:szCs w:val="28"/>
        </w:rPr>
        <w:t>dû</w:t>
      </w:r>
      <w:r w:rsidRPr="00024844">
        <w:rPr>
          <w:sz w:val="28"/>
          <w:szCs w:val="28"/>
        </w:rPr>
        <w:t xml:space="preserve"> dans un premiers temps</w:t>
      </w:r>
      <w:r w:rsidR="00CA5C38">
        <w:rPr>
          <w:sz w:val="28"/>
          <w:szCs w:val="28"/>
        </w:rPr>
        <w:t>,</w:t>
      </w:r>
      <w:r w:rsidRPr="00024844">
        <w:rPr>
          <w:sz w:val="28"/>
          <w:szCs w:val="28"/>
        </w:rPr>
        <w:t xml:space="preserve"> comprendre au mieux les attentes et objectif de ce projet </w:t>
      </w:r>
      <w:r w:rsidR="005121F5" w:rsidRPr="00024844">
        <w:rPr>
          <w:sz w:val="28"/>
          <w:szCs w:val="28"/>
        </w:rPr>
        <w:t>a l’aide de diagramme</w:t>
      </w:r>
      <w:r w:rsidR="00CA5C38">
        <w:rPr>
          <w:sz w:val="28"/>
          <w:szCs w:val="28"/>
        </w:rPr>
        <w:t>s</w:t>
      </w:r>
      <w:r w:rsidR="005121F5" w:rsidRPr="00024844">
        <w:rPr>
          <w:sz w:val="28"/>
          <w:szCs w:val="28"/>
        </w:rPr>
        <w:t xml:space="preserve"> UML, seulement après avoir obtenu une compréhension et une visualisation suffisante du projet nous nous sommes lancé dans le développement des différentes classe et méthodes.</w:t>
      </w:r>
    </w:p>
    <w:p w14:paraId="1C559B13" w14:textId="77777777" w:rsidR="00D12331" w:rsidRPr="00024844" w:rsidRDefault="005121F5" w:rsidP="00D12331">
      <w:pPr>
        <w:pStyle w:val="Sansinterligne"/>
        <w:ind w:firstLine="360"/>
        <w:jc w:val="both"/>
        <w:rPr>
          <w:sz w:val="28"/>
          <w:szCs w:val="28"/>
        </w:rPr>
      </w:pPr>
      <w:r w:rsidRPr="00024844">
        <w:rPr>
          <w:sz w:val="28"/>
          <w:szCs w:val="28"/>
        </w:rPr>
        <w:t>C’est pour cela que ce rapport est articulé en quatre parties de la manière suivant : dans un premier temps nous allons nous pencher sur la conception UML du projet ce qui pourrait s’apparenter a la partie descendant du cycle en V</w:t>
      </w:r>
      <w:r w:rsidR="00D12331" w:rsidRPr="00024844">
        <w:rPr>
          <w:sz w:val="28"/>
          <w:szCs w:val="28"/>
        </w:rPr>
        <w:t>.</w:t>
      </w:r>
    </w:p>
    <w:p w14:paraId="526DC389" w14:textId="6E9F693D" w:rsidR="00D12331" w:rsidRPr="00024844" w:rsidRDefault="00D12331" w:rsidP="00D12331">
      <w:pPr>
        <w:pStyle w:val="Sansinterligne"/>
        <w:ind w:firstLine="708"/>
        <w:jc w:val="both"/>
        <w:rPr>
          <w:sz w:val="28"/>
          <w:szCs w:val="28"/>
        </w:rPr>
      </w:pPr>
      <w:r w:rsidRPr="00024844">
        <w:rPr>
          <w:sz w:val="28"/>
          <w:szCs w:val="28"/>
        </w:rPr>
        <w:t>E</w:t>
      </w:r>
      <w:r w:rsidR="005121F5" w:rsidRPr="00024844">
        <w:rPr>
          <w:sz w:val="28"/>
          <w:szCs w:val="28"/>
        </w:rPr>
        <w:t xml:space="preserve">nsuite nous allons effectuer une review </w:t>
      </w:r>
      <w:r w:rsidR="009F51BA">
        <w:rPr>
          <w:sz w:val="28"/>
          <w:szCs w:val="28"/>
        </w:rPr>
        <w:t xml:space="preserve">de code </w:t>
      </w:r>
      <w:r w:rsidR="009F51BA" w:rsidRPr="00024844">
        <w:rPr>
          <w:sz w:val="28"/>
          <w:szCs w:val="28"/>
        </w:rPr>
        <w:t>non exhausti</w:t>
      </w:r>
      <w:r w:rsidR="009F51BA">
        <w:rPr>
          <w:sz w:val="28"/>
          <w:szCs w:val="28"/>
        </w:rPr>
        <w:t>ve</w:t>
      </w:r>
      <w:r w:rsidR="005121F5" w:rsidRPr="00024844">
        <w:rPr>
          <w:sz w:val="28"/>
          <w:szCs w:val="28"/>
        </w:rPr>
        <w:t xml:space="preserve"> </w:t>
      </w:r>
      <w:r w:rsidR="009F51BA">
        <w:rPr>
          <w:sz w:val="28"/>
          <w:szCs w:val="28"/>
        </w:rPr>
        <w:t xml:space="preserve">afin </w:t>
      </w:r>
      <w:r w:rsidR="005121F5" w:rsidRPr="00024844">
        <w:rPr>
          <w:sz w:val="28"/>
          <w:szCs w:val="28"/>
        </w:rPr>
        <w:t xml:space="preserve">de connaitre le fonctionnement des principales méthodes de ce projet, elle parlera également </w:t>
      </w:r>
      <w:r w:rsidR="00024844" w:rsidRPr="00024844">
        <w:rPr>
          <w:sz w:val="28"/>
          <w:szCs w:val="28"/>
        </w:rPr>
        <w:t>des tests</w:t>
      </w:r>
      <w:r w:rsidR="005121F5" w:rsidRPr="00024844">
        <w:rPr>
          <w:sz w:val="28"/>
          <w:szCs w:val="28"/>
        </w:rPr>
        <w:t xml:space="preserve"> sur les méthodes qui ont pu être effectué. </w:t>
      </w:r>
    </w:p>
    <w:p w14:paraId="21F85D73" w14:textId="5025BA6D" w:rsidR="00D12331" w:rsidRPr="00024844" w:rsidRDefault="005121F5" w:rsidP="00D12331">
      <w:pPr>
        <w:pStyle w:val="Sansinterligne"/>
        <w:ind w:firstLine="708"/>
        <w:jc w:val="both"/>
        <w:rPr>
          <w:sz w:val="28"/>
          <w:szCs w:val="28"/>
        </w:rPr>
      </w:pPr>
      <w:r w:rsidRPr="00024844">
        <w:rPr>
          <w:sz w:val="28"/>
          <w:szCs w:val="28"/>
        </w:rPr>
        <w:t xml:space="preserve">La troisième partie quant à elle est adressée directement à l’utilisateur, cette dernière permet de comprendre comment utiliser le programme </w:t>
      </w:r>
      <w:r w:rsidR="00D12331" w:rsidRPr="00024844">
        <w:rPr>
          <w:sz w:val="28"/>
          <w:szCs w:val="28"/>
        </w:rPr>
        <w:t>de</w:t>
      </w:r>
      <w:r w:rsidRPr="00024844">
        <w:rPr>
          <w:sz w:val="28"/>
          <w:szCs w:val="28"/>
        </w:rPr>
        <w:t xml:space="preserve"> la manière qui est attendus par les </w:t>
      </w:r>
      <w:r w:rsidR="00D12331" w:rsidRPr="00024844">
        <w:rPr>
          <w:sz w:val="28"/>
          <w:szCs w:val="28"/>
        </w:rPr>
        <w:t xml:space="preserve">développeurs. </w:t>
      </w:r>
    </w:p>
    <w:p w14:paraId="6161F60B" w14:textId="017A6805" w:rsidR="0044497F" w:rsidRDefault="00D12331" w:rsidP="00D12331">
      <w:pPr>
        <w:pStyle w:val="Sansinterligne"/>
        <w:ind w:firstLine="708"/>
        <w:jc w:val="both"/>
      </w:pPr>
      <w:r w:rsidRPr="00024844">
        <w:rPr>
          <w:sz w:val="28"/>
          <w:szCs w:val="28"/>
        </w:rPr>
        <w:t xml:space="preserve">Enfin pour finir nous allons conclure sur ce projet </w:t>
      </w:r>
      <w:r w:rsidR="00024844" w:rsidRPr="00024844">
        <w:rPr>
          <w:sz w:val="28"/>
          <w:szCs w:val="28"/>
        </w:rPr>
        <w:t>discuter de</w:t>
      </w:r>
      <w:r w:rsidRPr="00024844">
        <w:rPr>
          <w:sz w:val="28"/>
          <w:szCs w:val="28"/>
        </w:rPr>
        <w:t xml:space="preserve"> </w:t>
      </w:r>
      <w:r w:rsidR="00024844" w:rsidRPr="00024844">
        <w:rPr>
          <w:sz w:val="28"/>
          <w:szCs w:val="28"/>
        </w:rPr>
        <w:t>nos principales difficultés</w:t>
      </w:r>
      <w:r w:rsidRPr="00024844">
        <w:rPr>
          <w:sz w:val="28"/>
          <w:szCs w:val="28"/>
        </w:rPr>
        <w:t xml:space="preserve"> de ce qu’on pense de notre projet et enfin de si nous pensons avoir atteint </w:t>
      </w:r>
      <w:r w:rsidR="009F51BA">
        <w:rPr>
          <w:sz w:val="28"/>
          <w:szCs w:val="28"/>
        </w:rPr>
        <w:t>les</w:t>
      </w:r>
      <w:r w:rsidRPr="00024844">
        <w:rPr>
          <w:sz w:val="28"/>
          <w:szCs w:val="28"/>
        </w:rPr>
        <w:t xml:space="preserve"> objectifs</w:t>
      </w:r>
      <w:r>
        <w:t xml:space="preserve">. </w:t>
      </w:r>
    </w:p>
    <w:p w14:paraId="618A7CA6" w14:textId="77777777" w:rsidR="00024844" w:rsidRDefault="00024844" w:rsidP="00D12331">
      <w:pPr>
        <w:pStyle w:val="Sansinterligne"/>
        <w:ind w:firstLine="708"/>
        <w:jc w:val="both"/>
      </w:pPr>
    </w:p>
    <w:p w14:paraId="69A73FBB" w14:textId="77777777" w:rsidR="00024844" w:rsidRDefault="00024844" w:rsidP="00D12331">
      <w:pPr>
        <w:pStyle w:val="Sansinterligne"/>
        <w:ind w:firstLine="708"/>
        <w:jc w:val="both"/>
      </w:pPr>
    </w:p>
    <w:p w14:paraId="7C04942A" w14:textId="77777777" w:rsidR="00024844" w:rsidRDefault="00024844" w:rsidP="00D12331">
      <w:pPr>
        <w:pStyle w:val="Sansinterligne"/>
        <w:ind w:firstLine="708"/>
        <w:jc w:val="both"/>
      </w:pPr>
    </w:p>
    <w:p w14:paraId="788F9119" w14:textId="77777777" w:rsidR="00024844" w:rsidRDefault="00024844" w:rsidP="00D12331">
      <w:pPr>
        <w:pStyle w:val="Sansinterligne"/>
        <w:ind w:firstLine="708"/>
        <w:jc w:val="both"/>
      </w:pPr>
    </w:p>
    <w:p w14:paraId="405BB4B7" w14:textId="77777777" w:rsidR="00024844" w:rsidRDefault="00024844" w:rsidP="00D12331">
      <w:pPr>
        <w:pStyle w:val="Sansinterligne"/>
        <w:ind w:firstLine="708"/>
        <w:jc w:val="both"/>
      </w:pPr>
    </w:p>
    <w:p w14:paraId="7AA401BA" w14:textId="77777777" w:rsidR="00024844" w:rsidRDefault="00024844" w:rsidP="00D12331">
      <w:pPr>
        <w:pStyle w:val="Sansinterligne"/>
        <w:ind w:firstLine="708"/>
        <w:jc w:val="both"/>
      </w:pPr>
    </w:p>
    <w:p w14:paraId="25F04883" w14:textId="77777777" w:rsidR="00024844" w:rsidRDefault="00024844" w:rsidP="00D12331">
      <w:pPr>
        <w:pStyle w:val="Sansinterligne"/>
        <w:ind w:firstLine="708"/>
        <w:jc w:val="both"/>
      </w:pPr>
    </w:p>
    <w:p w14:paraId="2D0B4682" w14:textId="77777777" w:rsidR="00024844" w:rsidRDefault="00024844" w:rsidP="00D12331">
      <w:pPr>
        <w:pStyle w:val="Sansinterligne"/>
        <w:ind w:firstLine="708"/>
        <w:jc w:val="both"/>
      </w:pPr>
    </w:p>
    <w:p w14:paraId="2CB0A7E3" w14:textId="77777777" w:rsidR="00024844" w:rsidRDefault="00024844" w:rsidP="00D12331">
      <w:pPr>
        <w:pStyle w:val="Sansinterligne"/>
        <w:ind w:firstLine="708"/>
        <w:jc w:val="both"/>
      </w:pPr>
    </w:p>
    <w:p w14:paraId="0B23F62C" w14:textId="77777777" w:rsidR="00024844" w:rsidRDefault="00024844" w:rsidP="00D12331">
      <w:pPr>
        <w:pStyle w:val="Sansinterligne"/>
        <w:ind w:firstLine="708"/>
        <w:jc w:val="both"/>
      </w:pPr>
    </w:p>
    <w:p w14:paraId="76A37A56" w14:textId="77777777" w:rsidR="00024844" w:rsidRDefault="00024844" w:rsidP="00D12331">
      <w:pPr>
        <w:pStyle w:val="Sansinterligne"/>
        <w:ind w:firstLine="708"/>
        <w:jc w:val="both"/>
      </w:pPr>
    </w:p>
    <w:p w14:paraId="25291041" w14:textId="77777777" w:rsidR="00024844" w:rsidRDefault="00024844" w:rsidP="00D12331">
      <w:pPr>
        <w:pStyle w:val="Sansinterligne"/>
        <w:ind w:firstLine="708"/>
        <w:jc w:val="both"/>
      </w:pPr>
    </w:p>
    <w:p w14:paraId="37C281BB" w14:textId="77777777" w:rsidR="00024844" w:rsidRDefault="00024844" w:rsidP="00D12331">
      <w:pPr>
        <w:pStyle w:val="Sansinterligne"/>
        <w:ind w:firstLine="708"/>
        <w:jc w:val="both"/>
      </w:pPr>
    </w:p>
    <w:p w14:paraId="2A064A1F" w14:textId="77777777" w:rsidR="00024844" w:rsidRDefault="00024844" w:rsidP="00D12331">
      <w:pPr>
        <w:pStyle w:val="Sansinterligne"/>
        <w:ind w:firstLine="708"/>
        <w:jc w:val="both"/>
      </w:pPr>
    </w:p>
    <w:p w14:paraId="5F7F5AA8" w14:textId="77777777" w:rsidR="00024844" w:rsidRDefault="00024844" w:rsidP="00D12331">
      <w:pPr>
        <w:pStyle w:val="Sansinterligne"/>
        <w:ind w:firstLine="708"/>
        <w:jc w:val="both"/>
      </w:pPr>
    </w:p>
    <w:p w14:paraId="435214AF" w14:textId="77777777" w:rsidR="00024844" w:rsidRDefault="00024844" w:rsidP="00D12331">
      <w:pPr>
        <w:pStyle w:val="Sansinterligne"/>
        <w:ind w:firstLine="708"/>
        <w:jc w:val="both"/>
      </w:pPr>
    </w:p>
    <w:p w14:paraId="25450FF5" w14:textId="77777777" w:rsidR="00024844" w:rsidRDefault="00024844" w:rsidP="00D12331">
      <w:pPr>
        <w:pStyle w:val="Sansinterligne"/>
        <w:ind w:firstLine="708"/>
        <w:jc w:val="both"/>
      </w:pPr>
    </w:p>
    <w:p w14:paraId="45BDDF74" w14:textId="77777777" w:rsidR="00024844" w:rsidRDefault="00024844" w:rsidP="00D12331">
      <w:pPr>
        <w:pStyle w:val="Sansinterligne"/>
        <w:ind w:firstLine="708"/>
        <w:jc w:val="both"/>
      </w:pPr>
    </w:p>
    <w:p w14:paraId="43B528B3" w14:textId="15E2322B" w:rsidR="00024844" w:rsidRPr="00024844" w:rsidRDefault="00CA5C38" w:rsidP="00CA5C38">
      <w:pPr>
        <w:pStyle w:val="Titre1"/>
        <w:numPr>
          <w:ilvl w:val="0"/>
          <w:numId w:val="7"/>
        </w:numPr>
        <w:rPr>
          <w:sz w:val="40"/>
          <w:szCs w:val="40"/>
        </w:rPr>
      </w:pPr>
      <w:r>
        <w:rPr>
          <w:sz w:val="40"/>
          <w:szCs w:val="40"/>
        </w:rPr>
        <w:t xml:space="preserve"> </w:t>
      </w:r>
      <w:bookmarkStart w:id="1" w:name="_Toc164763302"/>
      <w:r w:rsidR="00024844" w:rsidRPr="00024844">
        <w:rPr>
          <w:sz w:val="40"/>
          <w:szCs w:val="40"/>
        </w:rPr>
        <w:t>Conception UML</w:t>
      </w:r>
      <w:r w:rsidR="00557BAC">
        <w:rPr>
          <w:sz w:val="40"/>
          <w:szCs w:val="40"/>
        </w:rPr>
        <w:t xml:space="preserve"> (ajouter classe inverse)</w:t>
      </w:r>
      <w:bookmarkEnd w:id="1"/>
    </w:p>
    <w:p w14:paraId="22E7E372" w14:textId="77777777" w:rsidR="00024844" w:rsidRDefault="00024844" w:rsidP="00D12331">
      <w:pPr>
        <w:pStyle w:val="Sansinterligne"/>
        <w:ind w:firstLine="708"/>
        <w:jc w:val="both"/>
      </w:pPr>
    </w:p>
    <w:p w14:paraId="58925CEA" w14:textId="549C3A61" w:rsidR="00024844" w:rsidRDefault="00D67F42" w:rsidP="00D12331">
      <w:pPr>
        <w:pStyle w:val="Sansinterligne"/>
        <w:ind w:firstLine="708"/>
        <w:jc w:val="both"/>
        <w:rPr>
          <w:sz w:val="28"/>
          <w:szCs w:val="28"/>
        </w:rPr>
      </w:pPr>
      <w:r w:rsidRPr="00CA5C38">
        <w:rPr>
          <w:sz w:val="28"/>
          <w:szCs w:val="28"/>
        </w:rPr>
        <w:t xml:space="preserve">Pour notre conception UML nous nous somme limité </w:t>
      </w:r>
      <w:r w:rsidR="00CA5C38" w:rsidRPr="00CA5C38">
        <w:rPr>
          <w:sz w:val="28"/>
          <w:szCs w:val="28"/>
        </w:rPr>
        <w:t>a un diagramme de classe, pour ce projet nous avons pensse que la réalisation d’un digramme d’activité ou un digramme des cas d’utilissation n’était pas pertinent. D’apres nous un diagramme d’activité ici permet pleinement de comprendre le projet</w:t>
      </w:r>
      <w:r w:rsidR="00CA5C38">
        <w:rPr>
          <w:sz w:val="28"/>
          <w:szCs w:val="28"/>
        </w:rPr>
        <w:t>.</w:t>
      </w:r>
    </w:p>
    <w:p w14:paraId="107DEE73" w14:textId="77777777" w:rsidR="00CA5C38" w:rsidRPr="00CA5C38" w:rsidRDefault="00CA5C38" w:rsidP="00D12331">
      <w:pPr>
        <w:pStyle w:val="Sansinterligne"/>
        <w:ind w:firstLine="708"/>
        <w:jc w:val="both"/>
        <w:rPr>
          <w:sz w:val="28"/>
          <w:szCs w:val="28"/>
        </w:rPr>
      </w:pPr>
    </w:p>
    <w:p w14:paraId="23B6CF82" w14:textId="786367E8" w:rsidR="00024844" w:rsidRPr="00CA5C38" w:rsidRDefault="004F41F2" w:rsidP="004F41F2">
      <w:pPr>
        <w:pStyle w:val="Titre2"/>
        <w:numPr>
          <w:ilvl w:val="1"/>
          <w:numId w:val="7"/>
        </w:numPr>
        <w:rPr>
          <w:sz w:val="40"/>
          <w:szCs w:val="40"/>
        </w:rPr>
      </w:pPr>
      <w:r w:rsidRPr="00CA5C38">
        <w:rPr>
          <w:sz w:val="40"/>
          <w:szCs w:val="40"/>
        </w:rPr>
        <w:t xml:space="preserve"> </w:t>
      </w:r>
      <w:bookmarkStart w:id="2" w:name="_Toc164763303"/>
      <w:r w:rsidR="00024844" w:rsidRPr="00CA5C38">
        <w:rPr>
          <w:sz w:val="40"/>
          <w:szCs w:val="40"/>
        </w:rPr>
        <w:t>Le diagramme de classe</w:t>
      </w:r>
      <w:bookmarkEnd w:id="2"/>
      <w:r w:rsidR="00024844" w:rsidRPr="00CA5C38">
        <w:rPr>
          <w:sz w:val="40"/>
          <w:szCs w:val="40"/>
        </w:rPr>
        <w:t xml:space="preserve"> </w:t>
      </w:r>
    </w:p>
    <w:p w14:paraId="70555FC2" w14:textId="5F36154C" w:rsidR="00557BAC" w:rsidRPr="00557BAC" w:rsidRDefault="00557BAC" w:rsidP="00557BAC">
      <w:pPr>
        <w:pStyle w:val="Paragraphedeliste"/>
        <w:ind w:left="780"/>
        <w:rPr>
          <w:lang w:val="x-none"/>
        </w:rPr>
      </w:pPr>
    </w:p>
    <w:p w14:paraId="2C7F8A1B" w14:textId="4A961102" w:rsidR="00024844" w:rsidRDefault="00557BAC" w:rsidP="00557BAC">
      <w:pPr>
        <w:pStyle w:val="Sansinterligne"/>
        <w:ind w:firstLine="348"/>
        <w:jc w:val="both"/>
        <w:rPr>
          <w:sz w:val="28"/>
          <w:szCs w:val="28"/>
        </w:rPr>
      </w:pPr>
      <w:r>
        <w:rPr>
          <w:sz w:val="28"/>
          <w:szCs w:val="28"/>
        </w:rPr>
        <w:t xml:space="preserve">Pour finir notre démarche de conception UML nous avons décidé de faire un diagramme de classe ce qui est d’une grande utilité pour la compréhension des relations entre </w:t>
      </w:r>
      <w:r w:rsidR="009F51BA">
        <w:rPr>
          <w:sz w:val="28"/>
          <w:szCs w:val="28"/>
        </w:rPr>
        <w:t>les classes</w:t>
      </w:r>
      <w:r>
        <w:rPr>
          <w:sz w:val="28"/>
          <w:szCs w:val="28"/>
        </w:rPr>
        <w:t>, et pour le passage au code.</w:t>
      </w:r>
    </w:p>
    <w:p w14:paraId="4767432E" w14:textId="42DE71CE" w:rsidR="00557BAC" w:rsidRDefault="00557BAC" w:rsidP="00557BAC">
      <w:pPr>
        <w:pStyle w:val="Sansinterligne"/>
        <w:jc w:val="both"/>
        <w:rPr>
          <w:sz w:val="28"/>
          <w:szCs w:val="28"/>
        </w:rPr>
      </w:pPr>
      <w:r>
        <w:rPr>
          <w:sz w:val="28"/>
          <w:szCs w:val="28"/>
        </w:rPr>
        <w:tab/>
        <w:t xml:space="preserve">Pour notre diagramme des classes nous avons essayer des suivre au mieux les « mantra » du génie logiciel spécifiquement celui de l’encapsulation des données et l’idée de contrat de service pour les classes. </w:t>
      </w:r>
    </w:p>
    <w:p w14:paraId="002752A1" w14:textId="44B8DD06" w:rsidR="00557BAC" w:rsidRDefault="00557BAC" w:rsidP="00557BAC">
      <w:pPr>
        <w:pStyle w:val="Sansinterligne"/>
        <w:jc w:val="both"/>
        <w:rPr>
          <w:sz w:val="28"/>
          <w:szCs w:val="28"/>
        </w:rPr>
      </w:pPr>
      <w:r>
        <w:rPr>
          <w:sz w:val="28"/>
          <w:szCs w:val="28"/>
        </w:rPr>
        <w:tab/>
        <w:t xml:space="preserve"> En effet ici nous avons </w:t>
      </w:r>
      <w:r w:rsidR="009F51BA">
        <w:rPr>
          <w:sz w:val="28"/>
          <w:szCs w:val="28"/>
        </w:rPr>
        <w:t>choisi</w:t>
      </w:r>
      <w:r>
        <w:rPr>
          <w:sz w:val="28"/>
          <w:szCs w:val="28"/>
        </w:rPr>
        <w:t xml:space="preserve"> de créer des classes séparées pour l’affichage du graphe, la lecture d’un graphe depuis un fichier et enfin pour inverser un Graphe. Tout cela pour respecter le principe de contrat de service de la classe CGrapheOriente.</w:t>
      </w:r>
    </w:p>
    <w:p w14:paraId="289BD004" w14:textId="0304068D" w:rsidR="00557BAC" w:rsidRPr="00024844" w:rsidRDefault="00557BAC" w:rsidP="00557BAC">
      <w:pPr>
        <w:pStyle w:val="Sansinterligne"/>
        <w:jc w:val="both"/>
        <w:rPr>
          <w:sz w:val="28"/>
          <w:szCs w:val="28"/>
        </w:rPr>
      </w:pPr>
      <w:r>
        <w:rPr>
          <w:sz w:val="28"/>
          <w:szCs w:val="28"/>
        </w:rPr>
        <w:tab/>
        <w:t>Nous avons pris la liberté de modifier le type du nom des Sommet, en effet d’</w:t>
      </w:r>
      <w:r w:rsidR="004F41F2">
        <w:rPr>
          <w:sz w:val="28"/>
          <w:szCs w:val="28"/>
        </w:rPr>
        <w:t>après</w:t>
      </w:r>
      <w:r>
        <w:rPr>
          <w:sz w:val="28"/>
          <w:szCs w:val="28"/>
        </w:rPr>
        <w:t xml:space="preserve"> le sujet le nom des sommets devait être un entier mais par volonté de rendre le code</w:t>
      </w:r>
      <w:r w:rsidR="009F51BA">
        <w:rPr>
          <w:sz w:val="28"/>
          <w:szCs w:val="28"/>
        </w:rPr>
        <w:t xml:space="preserve"> </w:t>
      </w:r>
      <w:r w:rsidR="004F41F2">
        <w:rPr>
          <w:sz w:val="28"/>
          <w:szCs w:val="28"/>
        </w:rPr>
        <w:t>réutilisable</w:t>
      </w:r>
      <w:r>
        <w:rPr>
          <w:sz w:val="28"/>
          <w:szCs w:val="28"/>
        </w:rPr>
        <w:t xml:space="preserve"> nous avon</w:t>
      </w:r>
      <w:r w:rsidR="009F51BA">
        <w:rPr>
          <w:sz w:val="28"/>
          <w:szCs w:val="28"/>
        </w:rPr>
        <w:t xml:space="preserve">s </w:t>
      </w:r>
      <w:r w:rsidR="004F41F2">
        <w:rPr>
          <w:sz w:val="28"/>
          <w:szCs w:val="28"/>
        </w:rPr>
        <w:t>élargi</w:t>
      </w:r>
      <w:r>
        <w:rPr>
          <w:sz w:val="28"/>
          <w:szCs w:val="28"/>
        </w:rPr>
        <w:t xml:space="preserve"> cette perspective en permettant de donner des chaine de </w:t>
      </w:r>
      <w:r w:rsidR="004F41F2">
        <w:rPr>
          <w:sz w:val="28"/>
          <w:szCs w:val="28"/>
        </w:rPr>
        <w:t>caractère</w:t>
      </w:r>
      <w:r>
        <w:rPr>
          <w:sz w:val="28"/>
          <w:szCs w:val="28"/>
        </w:rPr>
        <w:t>.</w:t>
      </w:r>
      <w:r w:rsidR="004F41F2">
        <w:rPr>
          <w:sz w:val="28"/>
          <w:szCs w:val="28"/>
        </w:rPr>
        <w:t xml:space="preserve"> </w:t>
      </w:r>
    </w:p>
    <w:p w14:paraId="7B1EC416" w14:textId="77777777" w:rsidR="00CA5C38" w:rsidRDefault="00CA5C38" w:rsidP="00D12331">
      <w:pPr>
        <w:pStyle w:val="Sansinterligne"/>
        <w:ind w:firstLine="708"/>
        <w:jc w:val="both"/>
      </w:pPr>
    </w:p>
    <w:p w14:paraId="77DC1EA7" w14:textId="555B1ABA" w:rsidR="00CA5C38" w:rsidRDefault="00F90C73" w:rsidP="00D12331">
      <w:pPr>
        <w:pStyle w:val="Sansinterligne"/>
        <w:ind w:firstLine="708"/>
        <w:jc w:val="both"/>
      </w:pPr>
      <w:r>
        <w:rPr>
          <w:noProof/>
          <w:lang w:val="x-none"/>
        </w:rPr>
        <w:drawing>
          <wp:anchor distT="0" distB="0" distL="114300" distR="114300" simplePos="0" relativeHeight="251659264" behindDoc="0" locked="0" layoutInCell="1" allowOverlap="1" wp14:anchorId="3AFEAF4F" wp14:editId="231D2ABD">
            <wp:simplePos x="0" y="0"/>
            <wp:positionH relativeFrom="margin">
              <wp:align>right</wp:align>
            </wp:positionH>
            <wp:positionV relativeFrom="paragraph">
              <wp:posOffset>37465</wp:posOffset>
            </wp:positionV>
            <wp:extent cx="6300470" cy="3325495"/>
            <wp:effectExtent l="0" t="0" r="5080" b="8255"/>
            <wp:wrapNone/>
            <wp:docPr id="924146202" name="Image 2" descr="Une image contenant capture d’écran, lig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46202" name="Image 2" descr="Une image contenant capture d’écran, lign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300470" cy="3325495"/>
                    </a:xfrm>
                    <a:prstGeom prst="rect">
                      <a:avLst/>
                    </a:prstGeom>
                  </pic:spPr>
                </pic:pic>
              </a:graphicData>
            </a:graphic>
            <wp14:sizeRelH relativeFrom="margin">
              <wp14:pctWidth>0</wp14:pctWidth>
            </wp14:sizeRelH>
            <wp14:sizeRelV relativeFrom="margin">
              <wp14:pctHeight>0</wp14:pctHeight>
            </wp14:sizeRelV>
          </wp:anchor>
        </w:drawing>
      </w:r>
    </w:p>
    <w:p w14:paraId="19807F5B" w14:textId="1978B116" w:rsidR="00CA5C38" w:rsidRDefault="00CA5C38" w:rsidP="00D12331">
      <w:pPr>
        <w:pStyle w:val="Sansinterligne"/>
        <w:ind w:firstLine="708"/>
        <w:jc w:val="both"/>
      </w:pPr>
    </w:p>
    <w:p w14:paraId="01BB6755" w14:textId="398E9AFE" w:rsidR="00CA5C38" w:rsidRDefault="00CA5C38" w:rsidP="00D12331">
      <w:pPr>
        <w:pStyle w:val="Sansinterligne"/>
        <w:ind w:firstLine="708"/>
        <w:jc w:val="both"/>
      </w:pPr>
    </w:p>
    <w:p w14:paraId="4A9FBE4D" w14:textId="6DA0138A" w:rsidR="00CA5C38" w:rsidRDefault="00CA5C38" w:rsidP="00D12331">
      <w:pPr>
        <w:pStyle w:val="Sansinterligne"/>
        <w:ind w:firstLine="708"/>
        <w:jc w:val="both"/>
      </w:pPr>
    </w:p>
    <w:p w14:paraId="5ADC3D30" w14:textId="02E92DD9" w:rsidR="00CA5C38" w:rsidRDefault="00CA5C38" w:rsidP="00D12331">
      <w:pPr>
        <w:pStyle w:val="Sansinterligne"/>
        <w:ind w:firstLine="708"/>
        <w:jc w:val="both"/>
      </w:pPr>
    </w:p>
    <w:p w14:paraId="6290E470" w14:textId="4E6EF74E" w:rsidR="00CA5C38" w:rsidRDefault="00CA5C38" w:rsidP="00D12331">
      <w:pPr>
        <w:pStyle w:val="Sansinterligne"/>
        <w:ind w:firstLine="708"/>
        <w:jc w:val="both"/>
      </w:pPr>
    </w:p>
    <w:p w14:paraId="58772C1F" w14:textId="77777777" w:rsidR="00CA5C38" w:rsidRDefault="00CA5C38" w:rsidP="00D12331">
      <w:pPr>
        <w:pStyle w:val="Sansinterligne"/>
        <w:ind w:firstLine="708"/>
        <w:jc w:val="both"/>
      </w:pPr>
    </w:p>
    <w:p w14:paraId="4E53661E" w14:textId="77777777" w:rsidR="00CA5C38" w:rsidRDefault="00CA5C38" w:rsidP="00D12331">
      <w:pPr>
        <w:pStyle w:val="Sansinterligne"/>
        <w:ind w:firstLine="708"/>
        <w:jc w:val="both"/>
      </w:pPr>
    </w:p>
    <w:p w14:paraId="2F43B2DA" w14:textId="77777777" w:rsidR="00CA5C38" w:rsidRDefault="00CA5C38" w:rsidP="00D12331">
      <w:pPr>
        <w:pStyle w:val="Sansinterligne"/>
        <w:ind w:firstLine="708"/>
        <w:jc w:val="both"/>
      </w:pPr>
    </w:p>
    <w:p w14:paraId="1D936439" w14:textId="66D09F9A" w:rsidR="00CA5C38" w:rsidRDefault="00CA5C38" w:rsidP="00D12331">
      <w:pPr>
        <w:pStyle w:val="Sansinterligne"/>
        <w:ind w:firstLine="708"/>
        <w:jc w:val="both"/>
      </w:pPr>
    </w:p>
    <w:p w14:paraId="431072C2" w14:textId="6A147443" w:rsidR="00CA5C38" w:rsidRDefault="00CA5C38" w:rsidP="00D12331">
      <w:pPr>
        <w:pStyle w:val="Sansinterligne"/>
        <w:ind w:firstLine="708"/>
        <w:jc w:val="both"/>
      </w:pPr>
    </w:p>
    <w:p w14:paraId="0B4FC009" w14:textId="262F842C" w:rsidR="00CA5C38" w:rsidRDefault="00CA5C38" w:rsidP="00D12331">
      <w:pPr>
        <w:pStyle w:val="Sansinterligne"/>
        <w:ind w:firstLine="708"/>
        <w:jc w:val="both"/>
      </w:pPr>
    </w:p>
    <w:p w14:paraId="05DCDEE9" w14:textId="77777777" w:rsidR="00CA5C38" w:rsidRDefault="00CA5C38" w:rsidP="00D12331">
      <w:pPr>
        <w:pStyle w:val="Sansinterligne"/>
        <w:ind w:firstLine="708"/>
        <w:jc w:val="both"/>
      </w:pPr>
    </w:p>
    <w:p w14:paraId="580E3759" w14:textId="77777777" w:rsidR="00CA5C38" w:rsidRDefault="00CA5C38" w:rsidP="00D12331">
      <w:pPr>
        <w:pStyle w:val="Sansinterligne"/>
        <w:ind w:firstLine="708"/>
        <w:jc w:val="both"/>
      </w:pPr>
    </w:p>
    <w:p w14:paraId="0335B4BE" w14:textId="77777777" w:rsidR="00CA5C38" w:rsidRDefault="00CA5C38" w:rsidP="00D12331">
      <w:pPr>
        <w:pStyle w:val="Sansinterligne"/>
        <w:ind w:firstLine="708"/>
        <w:jc w:val="both"/>
      </w:pPr>
    </w:p>
    <w:p w14:paraId="0F3AB2B1" w14:textId="77777777" w:rsidR="00CA5C38" w:rsidRDefault="00CA5C38" w:rsidP="00D12331">
      <w:pPr>
        <w:pStyle w:val="Sansinterligne"/>
        <w:ind w:firstLine="708"/>
        <w:jc w:val="both"/>
      </w:pPr>
    </w:p>
    <w:p w14:paraId="63ECF4A0" w14:textId="37CD2D99" w:rsidR="00CA5C38" w:rsidRDefault="00CA5C38" w:rsidP="00D12331">
      <w:pPr>
        <w:pStyle w:val="Sansinterligne"/>
        <w:ind w:firstLine="708"/>
        <w:jc w:val="both"/>
      </w:pPr>
    </w:p>
    <w:p w14:paraId="643E806C" w14:textId="5404268A" w:rsidR="00CA5C38" w:rsidRDefault="00CA5C38" w:rsidP="00D12331">
      <w:pPr>
        <w:pStyle w:val="Sansinterligne"/>
        <w:ind w:firstLine="708"/>
        <w:jc w:val="both"/>
      </w:pPr>
    </w:p>
    <w:p w14:paraId="6C0C9A05" w14:textId="77777777" w:rsidR="00CA5C38" w:rsidRDefault="00CA5C38" w:rsidP="00F90C73">
      <w:pPr>
        <w:pStyle w:val="Sansinterligne"/>
        <w:jc w:val="both"/>
      </w:pPr>
    </w:p>
    <w:p w14:paraId="7EE78C64" w14:textId="77777777" w:rsidR="00CA5C38" w:rsidRDefault="00CA5C38" w:rsidP="00D12331">
      <w:pPr>
        <w:pStyle w:val="Sansinterligne"/>
        <w:ind w:firstLine="708"/>
        <w:jc w:val="both"/>
      </w:pPr>
    </w:p>
    <w:p w14:paraId="24FF5530" w14:textId="6581EA09" w:rsidR="00CA5C38" w:rsidRDefault="00CA5C38" w:rsidP="00CA5C38">
      <w:pPr>
        <w:pStyle w:val="Sansinterligne"/>
        <w:ind w:firstLine="708"/>
        <w:jc w:val="center"/>
        <w:rPr>
          <w:color w:val="808080" w:themeColor="background1" w:themeShade="80"/>
          <w:sz w:val="20"/>
          <w:szCs w:val="20"/>
          <w:u w:val="single"/>
        </w:rPr>
      </w:pPr>
      <w:r w:rsidRPr="00CA5C38">
        <w:rPr>
          <w:color w:val="808080" w:themeColor="background1" w:themeShade="80"/>
          <w:sz w:val="20"/>
          <w:szCs w:val="20"/>
          <w:u w:val="single"/>
        </w:rPr>
        <w:t>Figure 1 : Diagramme de classe</w:t>
      </w:r>
    </w:p>
    <w:p w14:paraId="37FBCD57" w14:textId="77777777" w:rsidR="00CA5C38" w:rsidRPr="00CA5C38" w:rsidRDefault="00CA5C38" w:rsidP="00CA5C38">
      <w:pPr>
        <w:pStyle w:val="Titre2"/>
      </w:pPr>
    </w:p>
    <w:p w14:paraId="16772351" w14:textId="410C836E" w:rsidR="00CA5C38" w:rsidRPr="00531945" w:rsidRDefault="00CA5C38" w:rsidP="00531945">
      <w:pPr>
        <w:pStyle w:val="Titre1"/>
        <w:numPr>
          <w:ilvl w:val="0"/>
          <w:numId w:val="7"/>
        </w:numPr>
        <w:rPr>
          <w:sz w:val="40"/>
          <w:szCs w:val="40"/>
        </w:rPr>
      </w:pPr>
      <w:bookmarkStart w:id="3" w:name="_Toc164763304"/>
      <w:r w:rsidRPr="00531945">
        <w:rPr>
          <w:sz w:val="40"/>
          <w:szCs w:val="40"/>
        </w:rPr>
        <w:t>Review de code</w:t>
      </w:r>
      <w:bookmarkEnd w:id="3"/>
    </w:p>
    <w:p w14:paraId="68CCE4D8" w14:textId="77777777" w:rsidR="00CA5C38" w:rsidRDefault="00CA5C38" w:rsidP="00CA5C38">
      <w:pPr>
        <w:rPr>
          <w:lang w:val="x-none"/>
        </w:rPr>
      </w:pPr>
    </w:p>
    <w:p w14:paraId="5AC99BB4" w14:textId="14449E7C" w:rsidR="00CA5C38" w:rsidRPr="00584FFF" w:rsidRDefault="00CA5C38" w:rsidP="00531945">
      <w:pPr>
        <w:pStyle w:val="Titre2"/>
        <w:numPr>
          <w:ilvl w:val="1"/>
          <w:numId w:val="7"/>
        </w:numPr>
        <w:rPr>
          <w:sz w:val="36"/>
          <w:szCs w:val="36"/>
        </w:rPr>
      </w:pPr>
      <w:bookmarkStart w:id="4" w:name="_Toc164763305"/>
      <w:r w:rsidRPr="00584FFF">
        <w:rPr>
          <w:sz w:val="36"/>
          <w:szCs w:val="36"/>
        </w:rPr>
        <w:t>Classe CgrapheOriente</w:t>
      </w:r>
      <w:bookmarkEnd w:id="4"/>
    </w:p>
    <w:p w14:paraId="5D18DF2B" w14:textId="2CAA7627" w:rsidR="00CA5C38" w:rsidRDefault="00CA5C38" w:rsidP="00531945">
      <w:pPr>
        <w:pStyle w:val="Titre2"/>
        <w:numPr>
          <w:ilvl w:val="1"/>
          <w:numId w:val="7"/>
        </w:numPr>
        <w:rPr>
          <w:sz w:val="36"/>
          <w:szCs w:val="36"/>
        </w:rPr>
      </w:pPr>
      <w:bookmarkStart w:id="5" w:name="_Toc164763306"/>
      <w:r w:rsidRPr="00584FFF">
        <w:rPr>
          <w:sz w:val="36"/>
          <w:szCs w:val="36"/>
        </w:rPr>
        <w:t>Classe Cfichier</w:t>
      </w:r>
      <w:bookmarkEnd w:id="5"/>
    </w:p>
    <w:p w14:paraId="5B3DD0FF" w14:textId="77777777" w:rsidR="00584FFF" w:rsidRDefault="00584FFF" w:rsidP="00584FFF">
      <w:pPr>
        <w:rPr>
          <w:lang w:val="x-none"/>
        </w:rPr>
      </w:pPr>
    </w:p>
    <w:p w14:paraId="609E2D6E" w14:textId="7ED8EB57" w:rsidR="00584FFF" w:rsidRDefault="00584FFF" w:rsidP="00584FFF">
      <w:pPr>
        <w:ind w:left="360" w:firstLine="348"/>
        <w:rPr>
          <w:sz w:val="28"/>
          <w:szCs w:val="28"/>
          <w:lang w:val="x-none"/>
        </w:rPr>
      </w:pPr>
      <w:r w:rsidRPr="00584FFF">
        <w:rPr>
          <w:sz w:val="28"/>
          <w:szCs w:val="28"/>
          <w:lang w:val="x-none"/>
        </w:rPr>
        <w:t>L’une des</w:t>
      </w:r>
      <w:r>
        <w:rPr>
          <w:sz w:val="28"/>
          <w:szCs w:val="28"/>
          <w:lang w:val="x-none"/>
        </w:rPr>
        <w:t xml:space="preserve"> principales attentes de ce projets est la lecture d’un graphe depuis un fichier suivant un format précis. Le formalisme que respecte le fichier est composé de balise tel que “</w:t>
      </w:r>
      <w:r w:rsidRPr="00584FFF">
        <w:t xml:space="preserve"> </w:t>
      </w:r>
      <w:r w:rsidRPr="00584FFF">
        <w:rPr>
          <w:sz w:val="28"/>
          <w:szCs w:val="28"/>
          <w:lang w:val="x-none"/>
        </w:rPr>
        <w:t>Numero=1</w:t>
      </w:r>
      <w:r>
        <w:rPr>
          <w:sz w:val="28"/>
          <w:szCs w:val="28"/>
          <w:lang w:val="x-none"/>
        </w:rPr>
        <w:t>” ou encore “</w:t>
      </w:r>
      <w:r w:rsidRPr="00584FFF">
        <w:rPr>
          <w:sz w:val="28"/>
          <w:szCs w:val="28"/>
          <w:lang w:val="x-none"/>
        </w:rPr>
        <w:t>Debut=1, Fin=4</w:t>
      </w:r>
      <w:r>
        <w:rPr>
          <w:sz w:val="28"/>
          <w:szCs w:val="28"/>
          <w:lang w:val="x-none"/>
        </w:rPr>
        <w:t xml:space="preserve">”. Par conséquent la principale </w:t>
      </w:r>
      <w:r w:rsidR="006E2611">
        <w:rPr>
          <w:sz w:val="28"/>
          <w:szCs w:val="28"/>
          <w:lang w:val="x-none"/>
        </w:rPr>
        <w:t>méthodes</w:t>
      </w:r>
      <w:r>
        <w:rPr>
          <w:sz w:val="28"/>
          <w:szCs w:val="28"/>
          <w:lang w:val="x-none"/>
        </w:rPr>
        <w:t xml:space="preserve"> de cette classe est l’analyse syntaxique (parser) d’un fichier pour la creation d’un graphe donné par l’utilisateur. </w:t>
      </w:r>
    </w:p>
    <w:p w14:paraId="6C1D3AC8" w14:textId="3E07AEA2" w:rsidR="00584FFF" w:rsidRDefault="00584FFF" w:rsidP="00584FFF">
      <w:pPr>
        <w:ind w:left="360"/>
        <w:rPr>
          <w:sz w:val="28"/>
          <w:szCs w:val="28"/>
          <w:lang w:val="x-none"/>
        </w:rPr>
      </w:pPr>
      <w:r>
        <w:rPr>
          <w:sz w:val="28"/>
          <w:szCs w:val="28"/>
          <w:lang w:val="x-none"/>
        </w:rPr>
        <w:t xml:space="preserve">Pour realiser ces methodes nous avons utilise les bibliotheque fstream et iostream qui permettent de parcourir des fichier avec des methodes tel que getline ou encore </w:t>
      </w:r>
      <w:r w:rsidR="006E2611">
        <w:rPr>
          <w:sz w:val="28"/>
          <w:szCs w:val="28"/>
          <w:lang w:val="x-none"/>
        </w:rPr>
        <w:t>find.</w:t>
      </w:r>
    </w:p>
    <w:p w14:paraId="00DC7326" w14:textId="77777777" w:rsidR="00800636" w:rsidRDefault="00800636" w:rsidP="00584FFF">
      <w:pPr>
        <w:ind w:left="360"/>
        <w:rPr>
          <w:sz w:val="28"/>
          <w:szCs w:val="28"/>
          <w:lang w:val="x-none"/>
        </w:rPr>
      </w:pPr>
    </w:p>
    <w:p w14:paraId="66B8F837" w14:textId="77777777" w:rsidR="00800636" w:rsidRDefault="00800636" w:rsidP="00584FFF">
      <w:pPr>
        <w:ind w:left="360"/>
        <w:rPr>
          <w:sz w:val="28"/>
          <w:szCs w:val="28"/>
          <w:lang w:val="x-none"/>
        </w:rPr>
      </w:pPr>
    </w:p>
    <w:p w14:paraId="5514A482" w14:textId="40B3E8DD" w:rsidR="00800636" w:rsidRDefault="00800636" w:rsidP="00584FFF">
      <w:pPr>
        <w:ind w:left="360"/>
        <w:rPr>
          <w:color w:val="FF0000"/>
          <w:sz w:val="28"/>
          <w:szCs w:val="28"/>
          <w:lang w:val="x-none"/>
        </w:rPr>
      </w:pPr>
      <w:r w:rsidRPr="00800636">
        <w:rPr>
          <w:color w:val="FF0000"/>
          <w:sz w:val="28"/>
          <w:szCs w:val="28"/>
          <w:lang w:val="x-none"/>
        </w:rPr>
        <w:t>Nous avons decide dajouter une balise suplementaire dans le fichier du graphe cette derniere permet de determiner si le graphe est un graphe Orienté ou Non Oriente. Evidement nous aurions pu egalement permettre a l’utilisateur de parametrer ceci directement depuis le terminal a l’aide des commandes cin et d’une verfication syntaxique de l’entrée. Cependant comme les seules entrée de l’utilisateur se faisait a travers le fichier il nous est parut logique de continuer dans cette lancée</w:t>
      </w:r>
      <w:r w:rsidR="00AC1DCF">
        <w:rPr>
          <w:color w:val="FF0000"/>
          <w:sz w:val="28"/>
          <w:szCs w:val="28"/>
          <w:lang w:val="x-none"/>
        </w:rPr>
        <w:t>.</w:t>
      </w:r>
    </w:p>
    <w:p w14:paraId="77EAAA38" w14:textId="77777777" w:rsidR="00AC1DCF" w:rsidRDefault="00AC1DCF" w:rsidP="00584FFF">
      <w:pPr>
        <w:ind w:left="360"/>
        <w:rPr>
          <w:color w:val="FF0000"/>
          <w:sz w:val="28"/>
          <w:szCs w:val="28"/>
          <w:lang w:val="x-none"/>
        </w:rPr>
      </w:pPr>
      <w:r>
        <w:rPr>
          <w:color w:val="FF0000"/>
          <w:sz w:val="28"/>
          <w:szCs w:val="28"/>
          <w:lang w:val="x-none"/>
        </w:rPr>
        <w:t xml:space="preserve">Cette nouvelle balise se presentent comme suit : </w:t>
      </w:r>
    </w:p>
    <w:p w14:paraId="658C9463" w14:textId="5D25863C" w:rsidR="00AC1DCF" w:rsidRDefault="00AC1DCF" w:rsidP="00AC1DCF">
      <w:pPr>
        <w:ind w:left="2124"/>
        <w:rPr>
          <w:color w:val="FF0000"/>
          <w:lang w:val="x-none"/>
        </w:rPr>
      </w:pPr>
      <w:r w:rsidRPr="00AC1DCF">
        <w:rPr>
          <w:color w:val="FF0000"/>
          <w:sz w:val="28"/>
          <w:szCs w:val="28"/>
          <w:lang w:val="x-none"/>
        </w:rPr>
        <w:t>TypedeGraphe=</w:t>
      </w:r>
      <w:r>
        <w:rPr>
          <w:color w:val="FF0000"/>
          <w:sz w:val="28"/>
          <w:szCs w:val="28"/>
          <w:lang w:val="x-none"/>
        </w:rPr>
        <w:t>&lt;1 si Non oriente 2 si Orienté</w:t>
      </w:r>
      <w:r>
        <w:rPr>
          <w:color w:val="FF0000"/>
          <w:lang w:val="x-none"/>
        </w:rPr>
        <w:t>&gt;</w:t>
      </w:r>
    </w:p>
    <w:p w14:paraId="031750B9" w14:textId="24E3403D" w:rsidR="00AC1DCF" w:rsidRPr="00AC1DCF" w:rsidRDefault="00AC1DCF" w:rsidP="00AC1DCF">
      <w:pPr>
        <w:rPr>
          <w:color w:val="FF0000"/>
          <w:lang w:val="x-none"/>
        </w:rPr>
      </w:pPr>
      <w:r>
        <w:rPr>
          <w:color w:val="FF0000"/>
          <w:lang w:val="x-none"/>
        </w:rPr>
        <w:t xml:space="preserve">      Si cette balise n’est pas correctement ou n’est pas implementé dans le fichier alors le graphe sera par defaut un graphe orienté</w:t>
      </w:r>
    </w:p>
    <w:p w14:paraId="16504BA5" w14:textId="77777777" w:rsidR="00584FFF" w:rsidRDefault="00584FFF" w:rsidP="00584FFF">
      <w:pPr>
        <w:rPr>
          <w:lang w:val="x-none"/>
        </w:rPr>
      </w:pPr>
    </w:p>
    <w:p w14:paraId="465BE168" w14:textId="77777777" w:rsidR="00584FFF" w:rsidRPr="00584FFF" w:rsidRDefault="00584FFF" w:rsidP="00584FFF">
      <w:pPr>
        <w:rPr>
          <w:lang w:val="x-none"/>
        </w:rPr>
      </w:pPr>
    </w:p>
    <w:p w14:paraId="60DDD5D5" w14:textId="2670D0DD" w:rsidR="00CA5C38" w:rsidRPr="00584FFF" w:rsidRDefault="00CA5C38" w:rsidP="00531945">
      <w:pPr>
        <w:pStyle w:val="Titre2"/>
        <w:numPr>
          <w:ilvl w:val="1"/>
          <w:numId w:val="7"/>
        </w:numPr>
        <w:rPr>
          <w:sz w:val="36"/>
          <w:szCs w:val="36"/>
        </w:rPr>
      </w:pPr>
      <w:bookmarkStart w:id="6" w:name="_Toc164763307"/>
      <w:r w:rsidRPr="00584FFF">
        <w:rPr>
          <w:sz w:val="36"/>
          <w:szCs w:val="36"/>
        </w:rPr>
        <w:t>Classe C</w:t>
      </w:r>
      <w:r w:rsidR="00531945" w:rsidRPr="00584FFF">
        <w:rPr>
          <w:sz w:val="36"/>
          <w:szCs w:val="36"/>
        </w:rPr>
        <w:t>S</w:t>
      </w:r>
      <w:r w:rsidRPr="00584FFF">
        <w:rPr>
          <w:sz w:val="36"/>
          <w:szCs w:val="36"/>
        </w:rPr>
        <w:t>ortie</w:t>
      </w:r>
      <w:bookmarkEnd w:id="6"/>
    </w:p>
    <w:p w14:paraId="60563F31" w14:textId="77777777" w:rsidR="00584FFF" w:rsidRDefault="00584FFF" w:rsidP="00584FFF">
      <w:pPr>
        <w:rPr>
          <w:lang w:val="x-none"/>
        </w:rPr>
      </w:pPr>
    </w:p>
    <w:p w14:paraId="460C3A6F" w14:textId="77777777" w:rsidR="00584FFF" w:rsidRPr="00584FFF" w:rsidRDefault="00584FFF" w:rsidP="00584FFF">
      <w:pPr>
        <w:rPr>
          <w:lang w:val="x-none"/>
        </w:rPr>
      </w:pPr>
    </w:p>
    <w:p w14:paraId="2B5008E1" w14:textId="0E660ABF" w:rsidR="00D54B6D" w:rsidRPr="00584FFF" w:rsidRDefault="00D54B6D" w:rsidP="00584FFF">
      <w:pPr>
        <w:pStyle w:val="Paragraphedeliste"/>
        <w:ind w:left="780" w:firstLine="636"/>
        <w:rPr>
          <w:sz w:val="28"/>
          <w:szCs w:val="28"/>
          <w:lang w:val="x-none"/>
        </w:rPr>
      </w:pPr>
      <w:r w:rsidRPr="00584FFF">
        <w:rPr>
          <w:sz w:val="28"/>
          <w:szCs w:val="28"/>
          <w:lang w:val="x-none"/>
        </w:rPr>
        <w:t xml:space="preserve">L’une des principales attente de ce projet est l’affichage d’un graphe. Pour cela nous avons </w:t>
      </w:r>
      <w:r w:rsidR="00584FFF" w:rsidRPr="00584FFF">
        <w:rPr>
          <w:sz w:val="28"/>
          <w:szCs w:val="28"/>
          <w:lang w:val="x-none"/>
        </w:rPr>
        <w:t>décidé</w:t>
      </w:r>
      <w:r w:rsidRPr="00584FFF">
        <w:rPr>
          <w:sz w:val="28"/>
          <w:szCs w:val="28"/>
          <w:lang w:val="x-none"/>
        </w:rPr>
        <w:t xml:space="preserve"> </w:t>
      </w:r>
      <w:r w:rsidR="00584FFF">
        <w:rPr>
          <w:sz w:val="28"/>
          <w:szCs w:val="28"/>
          <w:lang w:val="x-none"/>
        </w:rPr>
        <w:t>de créer les methodes d’affichage dans la classe CSortie</w:t>
      </w:r>
      <w:r w:rsidRPr="00584FFF">
        <w:rPr>
          <w:sz w:val="28"/>
          <w:szCs w:val="28"/>
          <w:lang w:val="x-none"/>
        </w:rPr>
        <w:t xml:space="preserve"> en dehors de la classe CgrapheNonOriente</w:t>
      </w:r>
      <w:r w:rsidR="00584FFF">
        <w:rPr>
          <w:sz w:val="28"/>
          <w:szCs w:val="28"/>
          <w:lang w:val="x-none"/>
        </w:rPr>
        <w:t xml:space="preserve">. Ceci </w:t>
      </w:r>
      <w:r w:rsidRPr="00584FFF">
        <w:rPr>
          <w:sz w:val="28"/>
          <w:szCs w:val="28"/>
          <w:lang w:val="x-none"/>
        </w:rPr>
        <w:t xml:space="preserve">pour respecter </w:t>
      </w:r>
      <w:r w:rsidR="00584FFF">
        <w:rPr>
          <w:sz w:val="28"/>
          <w:szCs w:val="28"/>
          <w:lang w:val="x-none"/>
        </w:rPr>
        <w:t>le</w:t>
      </w:r>
      <w:r w:rsidRPr="00584FFF">
        <w:rPr>
          <w:sz w:val="28"/>
          <w:szCs w:val="28"/>
          <w:lang w:val="x-none"/>
        </w:rPr>
        <w:t xml:space="preserve"> principe du genie </w:t>
      </w:r>
      <w:r w:rsidR="00584FFF">
        <w:rPr>
          <w:sz w:val="28"/>
          <w:szCs w:val="28"/>
          <w:lang w:val="x-none"/>
        </w:rPr>
        <w:t xml:space="preserve">logiciel </w:t>
      </w:r>
      <w:r w:rsidRPr="00584FFF">
        <w:rPr>
          <w:sz w:val="28"/>
          <w:szCs w:val="28"/>
          <w:lang w:val="x-none"/>
        </w:rPr>
        <w:t>de contrat de service.</w:t>
      </w:r>
    </w:p>
    <w:p w14:paraId="203E87E0" w14:textId="462FE79A" w:rsidR="00D54B6D" w:rsidRPr="00584FFF" w:rsidRDefault="00D54B6D" w:rsidP="00584FFF">
      <w:pPr>
        <w:pStyle w:val="Paragraphedeliste"/>
        <w:ind w:left="780" w:firstLine="636"/>
        <w:rPr>
          <w:sz w:val="28"/>
          <w:szCs w:val="28"/>
          <w:lang w:val="x-none"/>
        </w:rPr>
      </w:pPr>
      <w:r w:rsidRPr="00584FFF">
        <w:rPr>
          <w:sz w:val="28"/>
          <w:szCs w:val="28"/>
          <w:lang w:val="x-none"/>
        </w:rPr>
        <w:t xml:space="preserve">La classe Csortie </w:t>
      </w:r>
      <w:r w:rsidR="00584FFF" w:rsidRPr="00584FFF">
        <w:rPr>
          <w:sz w:val="28"/>
          <w:szCs w:val="28"/>
          <w:lang w:val="x-none"/>
        </w:rPr>
        <w:t>possède</w:t>
      </w:r>
      <w:r w:rsidRPr="00584FFF">
        <w:rPr>
          <w:sz w:val="28"/>
          <w:szCs w:val="28"/>
          <w:lang w:val="x-none"/>
        </w:rPr>
        <w:t xml:space="preserve"> une </w:t>
      </w:r>
      <w:r w:rsidR="00584FFF" w:rsidRPr="00584FFF">
        <w:rPr>
          <w:sz w:val="28"/>
          <w:szCs w:val="28"/>
          <w:lang w:val="x-none"/>
        </w:rPr>
        <w:t>méthode</w:t>
      </w:r>
      <w:r w:rsidRPr="00584FFF">
        <w:rPr>
          <w:sz w:val="28"/>
          <w:szCs w:val="28"/>
          <w:lang w:val="x-none"/>
        </w:rPr>
        <w:t xml:space="preserve"> </w:t>
      </w:r>
      <w:r w:rsidR="00584FFF" w:rsidRPr="00584FFF">
        <w:rPr>
          <w:sz w:val="28"/>
          <w:szCs w:val="28"/>
          <w:lang w:val="x-none"/>
        </w:rPr>
        <w:t>inhérente</w:t>
      </w:r>
      <w:r w:rsidRPr="00584FFF">
        <w:rPr>
          <w:sz w:val="28"/>
          <w:szCs w:val="28"/>
          <w:lang w:val="x-none"/>
        </w:rPr>
        <w:t xml:space="preserve"> au projet, en effet la </w:t>
      </w:r>
      <w:r w:rsidR="00584FFF" w:rsidRPr="00584FFF">
        <w:rPr>
          <w:sz w:val="28"/>
          <w:szCs w:val="28"/>
          <w:lang w:val="x-none"/>
        </w:rPr>
        <w:t>méthode</w:t>
      </w:r>
      <w:r w:rsidRPr="00584FFF">
        <w:rPr>
          <w:sz w:val="28"/>
          <w:szCs w:val="28"/>
          <w:lang w:val="x-none"/>
        </w:rPr>
        <w:t xml:space="preserve"> INVAffichage permet un affichage normalise d’un graphe de la forme :</w:t>
      </w:r>
    </w:p>
    <w:p w14:paraId="60A81461" w14:textId="77777777" w:rsidR="00D54B6D" w:rsidRPr="00584FFF" w:rsidRDefault="00D54B6D" w:rsidP="00D54B6D">
      <w:pPr>
        <w:pStyle w:val="Paragraphedeliste"/>
        <w:ind w:left="780"/>
        <w:rPr>
          <w:sz w:val="28"/>
          <w:szCs w:val="28"/>
          <w:lang w:val="x-none"/>
        </w:rPr>
      </w:pPr>
    </w:p>
    <w:p w14:paraId="6C2B5387" w14:textId="68E2BA3D" w:rsidR="00D54B6D" w:rsidRPr="00584FFF" w:rsidRDefault="00D54B6D" w:rsidP="00D54B6D">
      <w:pPr>
        <w:pStyle w:val="Paragraphedeliste"/>
        <w:ind w:left="780"/>
        <w:rPr>
          <w:sz w:val="28"/>
          <w:szCs w:val="28"/>
          <w:lang w:val="x-none"/>
        </w:rPr>
      </w:pPr>
      <w:r w:rsidRPr="00584FFF">
        <w:rPr>
          <w:sz w:val="28"/>
          <w:szCs w:val="28"/>
          <w:lang w:val="x-none"/>
        </w:rPr>
        <w:lastRenderedPageBreak/>
        <w:drawing>
          <wp:inline distT="0" distB="0" distL="0" distR="0" wp14:anchorId="5D0FA820" wp14:editId="56D121E2">
            <wp:extent cx="5388428" cy="2798485"/>
            <wp:effectExtent l="0" t="0" r="3175" b="1905"/>
            <wp:docPr id="19263186"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186" name="Image 1" descr="Une image contenant texte, capture d’écran&#10;&#10;Description générée automatiquement"/>
                    <pic:cNvPicPr/>
                  </pic:nvPicPr>
                  <pic:blipFill>
                    <a:blip r:embed="rId21"/>
                    <a:stretch>
                      <a:fillRect/>
                    </a:stretch>
                  </pic:blipFill>
                  <pic:spPr>
                    <a:xfrm>
                      <a:off x="0" y="0"/>
                      <a:ext cx="5392748" cy="2800729"/>
                    </a:xfrm>
                    <a:prstGeom prst="rect">
                      <a:avLst/>
                    </a:prstGeom>
                  </pic:spPr>
                </pic:pic>
              </a:graphicData>
            </a:graphic>
          </wp:inline>
        </w:drawing>
      </w:r>
    </w:p>
    <w:p w14:paraId="1B393853" w14:textId="77777777" w:rsidR="00D54B6D" w:rsidRPr="00584FFF" w:rsidRDefault="00D54B6D" w:rsidP="00D54B6D">
      <w:pPr>
        <w:pStyle w:val="Paragraphedeliste"/>
        <w:ind w:left="780"/>
        <w:rPr>
          <w:sz w:val="28"/>
          <w:szCs w:val="28"/>
          <w:lang w:val="x-none"/>
        </w:rPr>
      </w:pPr>
    </w:p>
    <w:p w14:paraId="1872367C" w14:textId="5A09A863" w:rsidR="00D54B6D" w:rsidRDefault="00D54B6D" w:rsidP="00D54B6D">
      <w:pPr>
        <w:pStyle w:val="Paragraphedeliste"/>
        <w:ind w:left="780"/>
        <w:rPr>
          <w:sz w:val="28"/>
          <w:szCs w:val="28"/>
          <w:lang w:val="x-none"/>
        </w:rPr>
      </w:pPr>
      <w:r w:rsidRPr="00584FFF">
        <w:rPr>
          <w:sz w:val="28"/>
          <w:szCs w:val="28"/>
          <w:lang w:val="x-none"/>
        </w:rPr>
        <w:t xml:space="preserve">Cette affichage permet de connaitre les sommet d’un </w:t>
      </w:r>
      <w:r w:rsidR="00584FFF" w:rsidRPr="00584FFF">
        <w:rPr>
          <w:sz w:val="28"/>
          <w:szCs w:val="28"/>
          <w:lang w:val="x-none"/>
        </w:rPr>
        <w:t>graphe</w:t>
      </w:r>
      <w:r w:rsidRPr="00584FFF">
        <w:rPr>
          <w:sz w:val="28"/>
          <w:szCs w:val="28"/>
          <w:lang w:val="x-none"/>
        </w:rPr>
        <w:t xml:space="preserve"> </w:t>
      </w:r>
      <w:r w:rsidR="00584FFF">
        <w:rPr>
          <w:sz w:val="28"/>
          <w:szCs w:val="28"/>
          <w:lang w:val="x-none"/>
        </w:rPr>
        <w:t xml:space="preserve">notifier par “Information sur le sommet </w:t>
      </w:r>
      <w:r w:rsidR="00584FFF">
        <w:rPr>
          <w:sz w:val="26"/>
          <w:szCs w:val="26"/>
          <w:lang w:val="x-none"/>
        </w:rPr>
        <w:t>&lt;nom du sommet&gt;”, et de connaitre les arc et sommet lié a notre sommet</w:t>
      </w:r>
      <w:r w:rsidRPr="00584FFF">
        <w:rPr>
          <w:sz w:val="28"/>
          <w:szCs w:val="28"/>
          <w:lang w:val="x-none"/>
        </w:rPr>
        <w:t>.</w:t>
      </w:r>
    </w:p>
    <w:p w14:paraId="3BBFC0C6" w14:textId="2A7AAAD5" w:rsidR="00584FFF" w:rsidRPr="00584FFF" w:rsidRDefault="00584FFF" w:rsidP="00D54B6D">
      <w:pPr>
        <w:pStyle w:val="Paragraphedeliste"/>
        <w:ind w:left="780"/>
        <w:rPr>
          <w:sz w:val="28"/>
          <w:szCs w:val="28"/>
          <w:lang w:val="x-none"/>
        </w:rPr>
      </w:pPr>
      <w:r>
        <w:rPr>
          <w:sz w:val="28"/>
          <w:szCs w:val="28"/>
          <w:lang w:val="x-none"/>
        </w:rPr>
        <w:t>L’affichage “--&gt;” permet de suivre les arc sortant de notre sommet et de connaitre le sommet cible. Et inversement, l’affichage “&lt;--“ permet de connaitre les arc entrant ainsi que les sommet lie a ces arcs.</w:t>
      </w:r>
    </w:p>
    <w:sectPr w:rsidR="00584FFF" w:rsidRPr="00584FFF">
      <w:headerReference w:type="even" r:id="rId22"/>
      <w:headerReference w:type="default" r:id="rId23"/>
      <w:footerReference w:type="default" r:id="rId24"/>
      <w:headerReference w:type="first" r:id="rId25"/>
      <w:footerReference w:type="first" r:id="rId26"/>
      <w:pgSz w:w="11906" w:h="16838"/>
      <w:pgMar w:top="1417" w:right="991" w:bottom="1417" w:left="993"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2E919" w14:textId="77777777" w:rsidR="008E0D4A" w:rsidRDefault="008E0D4A">
      <w:r>
        <w:separator/>
      </w:r>
    </w:p>
  </w:endnote>
  <w:endnote w:type="continuationSeparator" w:id="0">
    <w:p w14:paraId="60D63635" w14:textId="77777777" w:rsidR="008E0D4A" w:rsidRDefault="008E0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0729" w14:textId="77777777" w:rsidR="00C45366" w:rsidRDefault="00C45366">
    <w:pPr>
      <w:pStyle w:val="Pieddepage"/>
    </w:pPr>
  </w:p>
  <w:p w14:paraId="0339741F" w14:textId="77777777" w:rsidR="00D97B62" w:rsidRDefault="00D97B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4642F" w14:textId="77777777" w:rsidR="00C45366" w:rsidRDefault="00C45366">
    <w:pPr>
      <w:pStyle w:val="Pieddepage"/>
    </w:pPr>
  </w:p>
  <w:p w14:paraId="5793FEFE" w14:textId="77777777" w:rsidR="00D97B62" w:rsidRDefault="00D97B6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A535" w14:textId="77777777" w:rsidR="00C45366" w:rsidRDefault="00C45366">
    <w:pPr>
      <w:pStyle w:val="Pieddepage"/>
    </w:pPr>
  </w:p>
  <w:p w14:paraId="7E56C5FB" w14:textId="77777777" w:rsidR="00D97B62" w:rsidRDefault="00D97B6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C9C03" w14:textId="77777777" w:rsidR="00765DAA" w:rsidRDefault="00321F96">
    <w:pPr>
      <w:pStyle w:val="Pieddepage"/>
      <w:jc w:val="right"/>
    </w:pPr>
    <w:r>
      <w:fldChar w:fldCharType="begin"/>
    </w:r>
    <w:r>
      <w:instrText xml:space="preserve"> PAGE </w:instrText>
    </w:r>
    <w:r>
      <w:fldChar w:fldCharType="separate"/>
    </w:r>
    <w:r w:rsidR="00194C72">
      <w:rPr>
        <w:noProof/>
      </w:rPr>
      <w:t>1</w:t>
    </w:r>
    <w:r>
      <w:fldChar w:fldCharType="end"/>
    </w:r>
  </w:p>
  <w:p w14:paraId="5B5A13E7" w14:textId="77777777" w:rsidR="00765DAA" w:rsidRDefault="00765DA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F27D8" w14:textId="77777777" w:rsidR="00765DAA" w:rsidRDefault="00765D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A40AF" w14:textId="77777777" w:rsidR="008E0D4A" w:rsidRDefault="008E0D4A">
      <w:r>
        <w:separator/>
      </w:r>
    </w:p>
  </w:footnote>
  <w:footnote w:type="continuationSeparator" w:id="0">
    <w:p w14:paraId="422B2E61" w14:textId="77777777" w:rsidR="008E0D4A" w:rsidRDefault="008E0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9F89A" w14:textId="77777777" w:rsidR="00C45366" w:rsidRDefault="00C45366">
    <w:pPr>
      <w:pStyle w:val="En-tte"/>
    </w:pPr>
  </w:p>
  <w:p w14:paraId="15031659" w14:textId="77777777" w:rsidR="00D97B62" w:rsidRDefault="00D97B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9E688" w14:textId="77777777" w:rsidR="00765DAA" w:rsidRDefault="00765DAA">
    <w:pPr>
      <w:pStyle w:val="En-tte"/>
    </w:pPr>
  </w:p>
  <w:p w14:paraId="254D9D57" w14:textId="77777777" w:rsidR="00765DAA" w:rsidRDefault="00765DAA">
    <w:pPr>
      <w:pStyle w:val="En-tte"/>
    </w:pPr>
  </w:p>
  <w:p w14:paraId="2D99D359" w14:textId="77777777" w:rsidR="00D97B62" w:rsidRDefault="00D97B6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25820" w14:textId="77777777" w:rsidR="00765DAA" w:rsidRDefault="00765DAA">
    <w:pPr>
      <w:pStyle w:val="En-tte"/>
    </w:pPr>
  </w:p>
  <w:p w14:paraId="476B73BB" w14:textId="77777777" w:rsidR="00D97B62" w:rsidRDefault="00D97B6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749B" w14:textId="77777777" w:rsidR="00765DAA" w:rsidRDefault="00765DA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98DB6" w14:textId="77777777" w:rsidR="00765DAA" w:rsidRDefault="00765DAA">
    <w:pPr>
      <w:pStyle w:val="En-tte"/>
    </w:pPr>
  </w:p>
  <w:p w14:paraId="4A0E5E20" w14:textId="77777777" w:rsidR="00765DAA" w:rsidRDefault="00765DAA">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AD0B1" w14:textId="77777777" w:rsidR="00765DAA" w:rsidRDefault="00765DAA">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F8E41" w14:textId="77777777" w:rsidR="00765DAA" w:rsidRDefault="00765DA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7FCB9" w14:textId="77777777" w:rsidR="00765DAA" w:rsidRDefault="00765DAA">
    <w:pPr>
      <w:pStyle w:val="En-tte"/>
    </w:pPr>
  </w:p>
  <w:p w14:paraId="50970066" w14:textId="77777777" w:rsidR="00765DAA" w:rsidRDefault="00765DAA">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79E61" w14:textId="77777777" w:rsidR="00765DAA" w:rsidRDefault="00765D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decimal"/>
      <w:pStyle w:val="Titre5"/>
      <w:lvlText w:val="%5"/>
      <w:lvlJc w:val="left"/>
      <w:pPr>
        <w:tabs>
          <w:tab w:val="num" w:pos="1008"/>
        </w:tabs>
        <w:ind w:left="1008" w:hanging="1008"/>
      </w:pPr>
      <w:rPr>
        <w:rFonts w:hint="default"/>
      </w:rPr>
    </w:lvl>
    <w:lvl w:ilvl="5">
      <w:start w:val="1"/>
      <w:numFmt w:val="decimal"/>
      <w:pStyle w:val="Titre6"/>
      <w:lvlText w:val="%5.%6"/>
      <w:lvlJc w:val="left"/>
      <w:pPr>
        <w:tabs>
          <w:tab w:val="num" w:pos="1152"/>
        </w:tabs>
        <w:ind w:left="1152" w:hanging="1152"/>
      </w:pPr>
      <w:rPr>
        <w:rFonts w:hint="default"/>
      </w:rPr>
    </w:lvl>
    <w:lvl w:ilvl="6">
      <w:start w:val="1"/>
      <w:numFmt w:val="decimal"/>
      <w:pStyle w:val="Titre7"/>
      <w:lvlText w:val="%5.%6.%7"/>
      <w:lvlJc w:val="left"/>
      <w:pPr>
        <w:tabs>
          <w:tab w:val="num" w:pos="1296"/>
        </w:tabs>
        <w:ind w:left="1296" w:hanging="1296"/>
      </w:pPr>
      <w:rPr>
        <w:rFonts w:hint="default"/>
      </w:rPr>
    </w:lvl>
    <w:lvl w:ilvl="7">
      <w:start w:val="1"/>
      <w:numFmt w:val="decimal"/>
      <w:pStyle w:val="Titre8"/>
      <w:lvlText w:val="%5.%6.%7.%8"/>
      <w:lvlJc w:val="left"/>
      <w:pPr>
        <w:tabs>
          <w:tab w:val="num" w:pos="1440"/>
        </w:tabs>
        <w:ind w:left="1440" w:hanging="1440"/>
      </w:pPr>
      <w:rPr>
        <w:rFonts w:hint="default"/>
      </w:rPr>
    </w:lvl>
    <w:lvl w:ilvl="8">
      <w:start w:val="1"/>
      <w:numFmt w:val="decimal"/>
      <w:pStyle w:val="Titre9"/>
      <w:lvlText w:val="%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Listepuces1"/>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multilevel"/>
    <w:tmpl w:val="00000003"/>
    <w:name w:val="WW8Num16"/>
    <w:lvl w:ilvl="0">
      <w:start w:val="1"/>
      <w:numFmt w:val="upperRoman"/>
      <w:pStyle w:val="mr2"/>
      <w:lvlText w:val="%1"/>
      <w:lvlJc w:val="left"/>
      <w:pPr>
        <w:tabs>
          <w:tab w:val="num" w:pos="720"/>
        </w:tabs>
        <w:ind w:left="432" w:hanging="432"/>
      </w:pPr>
    </w:lvl>
    <w:lvl w:ilvl="1">
      <w:start w:val="3"/>
      <w:numFmt w:val="decimal"/>
      <w:lvlText w:val="%1.%2"/>
      <w:lvlJc w:val="left"/>
      <w:pPr>
        <w:tabs>
          <w:tab w:val="num" w:pos="851"/>
        </w:tabs>
        <w:ind w:left="851" w:hanging="851"/>
      </w:pPr>
    </w:lvl>
    <w:lvl w:ilvl="2">
      <w:start w:val="2"/>
      <w:numFmt w:val="decimal"/>
      <w:lvlText w:val="%1.%2.%3"/>
      <w:lvlJc w:val="left"/>
      <w:pPr>
        <w:tabs>
          <w:tab w:val="num" w:pos="964"/>
        </w:tabs>
        <w:ind w:left="964" w:hanging="964"/>
      </w:pPr>
    </w:lvl>
    <w:lvl w:ilvl="3">
      <w:start w:val="1"/>
      <w:numFmt w:val="decimal"/>
      <w:lvlText w:val="%1.%2.%3.%4"/>
      <w:lvlJc w:val="left"/>
      <w:pPr>
        <w:tabs>
          <w:tab w:val="num" w:pos="1077"/>
        </w:tabs>
        <w:ind w:left="1077" w:hanging="1077"/>
      </w:pPr>
    </w:lvl>
    <w:lvl w:ilvl="4">
      <w:start w:val="1"/>
      <w:numFmt w:val="decimal"/>
      <w:lvlText w:val="%1.%2.%3.%4.%5"/>
      <w:lvlJc w:val="left"/>
      <w:pPr>
        <w:tabs>
          <w:tab w:val="num" w:pos="1304"/>
        </w:tabs>
        <w:ind w:left="1304" w:hanging="1304"/>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0000004"/>
    <w:multiLevelType w:val="multilevel"/>
    <w:tmpl w:val="00000004"/>
    <w:name w:val="WW8Num29"/>
    <w:lvl w:ilvl="0">
      <w:start w:val="1"/>
      <w:numFmt w:val="decimal"/>
      <w:pStyle w:val="2MR2005"/>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571"/>
        </w:tabs>
        <w:ind w:left="1355" w:hanging="504"/>
      </w:pPr>
      <w:rPr>
        <w:rFonts w:hint="default"/>
      </w:rPr>
    </w:lvl>
    <w:lvl w:ilvl="3">
      <w:start w:val="1"/>
      <w:numFmt w:val="decimal"/>
      <w:lvlText w:val="%1.%2.%3.%4."/>
      <w:lvlJc w:val="left"/>
      <w:pPr>
        <w:tabs>
          <w:tab w:val="num" w:pos="1800"/>
        </w:tabs>
        <w:ind w:left="1728" w:hanging="648"/>
      </w:pPr>
      <w:rPr>
        <w:i/>
        <w:iCs/>
        <w:sz w:val="22"/>
        <w:szCs w:val="24"/>
        <w:lang w:val="x-none" w:bidi="x-none"/>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3A4818DF"/>
    <w:multiLevelType w:val="hybridMultilevel"/>
    <w:tmpl w:val="1BF849EA"/>
    <w:lvl w:ilvl="0" w:tplc="9E161A02">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86F1916"/>
    <w:multiLevelType w:val="multilevel"/>
    <w:tmpl w:val="CF547248"/>
    <w:lvl w:ilvl="0">
      <w:start w:val="1"/>
      <w:numFmt w:val="decimal"/>
      <w:lvlText w:val="%1."/>
      <w:lvlJc w:val="left"/>
      <w:pPr>
        <w:ind w:left="720" w:hanging="360"/>
      </w:pPr>
      <w:rPr>
        <w:rFonts w:hint="default"/>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70669F7"/>
    <w:multiLevelType w:val="hybridMultilevel"/>
    <w:tmpl w:val="C414E52E"/>
    <w:lvl w:ilvl="0" w:tplc="88EA1A8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E9152AF"/>
    <w:multiLevelType w:val="hybridMultilevel"/>
    <w:tmpl w:val="DA5ECE1C"/>
    <w:lvl w:ilvl="0" w:tplc="241483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29224671">
    <w:abstractNumId w:val="0"/>
  </w:num>
  <w:num w:numId="2" w16cid:durableId="796263966">
    <w:abstractNumId w:val="1"/>
  </w:num>
  <w:num w:numId="3" w16cid:durableId="818422171">
    <w:abstractNumId w:val="2"/>
  </w:num>
  <w:num w:numId="4" w16cid:durableId="644239259">
    <w:abstractNumId w:val="3"/>
  </w:num>
  <w:num w:numId="5" w16cid:durableId="1036540800">
    <w:abstractNumId w:val="7"/>
  </w:num>
  <w:num w:numId="6" w16cid:durableId="1572812114">
    <w:abstractNumId w:val="6"/>
  </w:num>
  <w:num w:numId="7" w16cid:durableId="1733113741">
    <w:abstractNumId w:val="5"/>
  </w:num>
  <w:num w:numId="8" w16cid:durableId="642567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366"/>
    <w:rsid w:val="00024844"/>
    <w:rsid w:val="0003772D"/>
    <w:rsid w:val="00163AF8"/>
    <w:rsid w:val="00194C72"/>
    <w:rsid w:val="002479EC"/>
    <w:rsid w:val="00253D5A"/>
    <w:rsid w:val="00321F96"/>
    <w:rsid w:val="003A6F3E"/>
    <w:rsid w:val="0044497F"/>
    <w:rsid w:val="004F41F2"/>
    <w:rsid w:val="005121F5"/>
    <w:rsid w:val="00531945"/>
    <w:rsid w:val="00557BAC"/>
    <w:rsid w:val="00584FFF"/>
    <w:rsid w:val="005C78CC"/>
    <w:rsid w:val="006E2611"/>
    <w:rsid w:val="00765DAA"/>
    <w:rsid w:val="00800636"/>
    <w:rsid w:val="008E0D4A"/>
    <w:rsid w:val="009F51BA"/>
    <w:rsid w:val="00A37916"/>
    <w:rsid w:val="00AC1DCF"/>
    <w:rsid w:val="00AF127A"/>
    <w:rsid w:val="00B87778"/>
    <w:rsid w:val="00C45366"/>
    <w:rsid w:val="00CA5C38"/>
    <w:rsid w:val="00D12331"/>
    <w:rsid w:val="00D54B6D"/>
    <w:rsid w:val="00D67F42"/>
    <w:rsid w:val="00D97B62"/>
    <w:rsid w:val="00F90C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B0D2931"/>
  <w15:chartTrackingRefBased/>
  <w15:docId w15:val="{35F1C64F-62CC-FB47-8516-3AE04D64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itre1">
    <w:name w:val="heading 1"/>
    <w:basedOn w:val="Normal"/>
    <w:next w:val="Normal"/>
    <w:qFormat/>
    <w:pPr>
      <w:keepNext/>
      <w:outlineLvl w:val="0"/>
    </w:pPr>
    <w:rPr>
      <w:b/>
      <w:bCs/>
      <w:sz w:val="28"/>
      <w:lang w:val="x-none"/>
    </w:rPr>
  </w:style>
  <w:style w:type="paragraph" w:styleId="Titre2">
    <w:name w:val="heading 2"/>
    <w:basedOn w:val="Normal"/>
    <w:next w:val="Normal"/>
    <w:qFormat/>
    <w:pPr>
      <w:keepNext/>
      <w:jc w:val="both"/>
      <w:outlineLvl w:val="1"/>
    </w:pPr>
    <w:rPr>
      <w:b/>
      <w:bCs/>
      <w:sz w:val="28"/>
      <w:lang w:val="x-none"/>
    </w:rPr>
  </w:style>
  <w:style w:type="paragraph" w:styleId="Titre3">
    <w:name w:val="heading 3"/>
    <w:basedOn w:val="Normal"/>
    <w:next w:val="Normal"/>
    <w:qFormat/>
    <w:pPr>
      <w:keepNext/>
      <w:jc w:val="center"/>
      <w:outlineLvl w:val="2"/>
    </w:pPr>
    <w:rPr>
      <w:b/>
      <w:bCs/>
      <w:sz w:val="28"/>
      <w:lang w:val="x-none"/>
    </w:rPr>
  </w:style>
  <w:style w:type="paragraph" w:styleId="Titre4">
    <w:name w:val="heading 4"/>
    <w:basedOn w:val="Normal"/>
    <w:next w:val="Normal"/>
    <w:qFormat/>
    <w:pPr>
      <w:keepNext/>
      <w:jc w:val="center"/>
      <w:outlineLvl w:val="3"/>
    </w:pPr>
    <w:rPr>
      <w:b/>
      <w:bCs/>
      <w:sz w:val="28"/>
      <w:u w:val="single"/>
      <w:lang w:val="x-none"/>
    </w:rPr>
  </w:style>
  <w:style w:type="paragraph" w:styleId="Titre5">
    <w:name w:val="heading 5"/>
    <w:basedOn w:val="Normal"/>
    <w:next w:val="Normal"/>
    <w:qFormat/>
    <w:pPr>
      <w:numPr>
        <w:ilvl w:val="4"/>
        <w:numId w:val="1"/>
      </w:numPr>
      <w:spacing w:before="240" w:after="60" w:line="312" w:lineRule="auto"/>
      <w:jc w:val="both"/>
      <w:outlineLvl w:val="4"/>
    </w:pPr>
    <w:rPr>
      <w:b/>
      <w:bCs/>
      <w:i/>
      <w:iCs/>
      <w:sz w:val="26"/>
      <w:szCs w:val="26"/>
      <w:lang w:val="x-none"/>
    </w:rPr>
  </w:style>
  <w:style w:type="paragraph" w:styleId="Titre6">
    <w:name w:val="heading 6"/>
    <w:basedOn w:val="Normal"/>
    <w:next w:val="Normal"/>
    <w:qFormat/>
    <w:pPr>
      <w:numPr>
        <w:ilvl w:val="5"/>
        <w:numId w:val="1"/>
      </w:numPr>
      <w:spacing w:before="240" w:after="60" w:line="312" w:lineRule="auto"/>
      <w:jc w:val="both"/>
      <w:outlineLvl w:val="5"/>
    </w:pPr>
    <w:rPr>
      <w:b/>
      <w:bCs/>
      <w:sz w:val="22"/>
      <w:szCs w:val="22"/>
      <w:lang w:val="x-none"/>
    </w:rPr>
  </w:style>
  <w:style w:type="paragraph" w:styleId="Titre7">
    <w:name w:val="heading 7"/>
    <w:basedOn w:val="Normal"/>
    <w:next w:val="Normal"/>
    <w:qFormat/>
    <w:pPr>
      <w:numPr>
        <w:ilvl w:val="6"/>
        <w:numId w:val="1"/>
      </w:numPr>
      <w:spacing w:before="240" w:after="60" w:line="312" w:lineRule="auto"/>
      <w:jc w:val="both"/>
      <w:outlineLvl w:val="6"/>
    </w:pPr>
    <w:rPr>
      <w:sz w:val="22"/>
      <w:lang w:val="x-none"/>
    </w:rPr>
  </w:style>
  <w:style w:type="paragraph" w:styleId="Titre8">
    <w:name w:val="heading 8"/>
    <w:basedOn w:val="Normal"/>
    <w:next w:val="Normal"/>
    <w:qFormat/>
    <w:pPr>
      <w:numPr>
        <w:ilvl w:val="7"/>
        <w:numId w:val="1"/>
      </w:numPr>
      <w:spacing w:before="240" w:after="60" w:line="312" w:lineRule="auto"/>
      <w:jc w:val="both"/>
      <w:outlineLvl w:val="7"/>
    </w:pPr>
    <w:rPr>
      <w:i/>
      <w:iCs/>
      <w:sz w:val="22"/>
      <w:lang w:val="x-none"/>
    </w:rPr>
  </w:style>
  <w:style w:type="paragraph" w:styleId="Titre9">
    <w:name w:val="heading 9"/>
    <w:basedOn w:val="Normal"/>
    <w:next w:val="Normal"/>
    <w:qFormat/>
    <w:pPr>
      <w:numPr>
        <w:ilvl w:val="8"/>
        <w:numId w:val="1"/>
      </w:numPr>
      <w:spacing w:before="240" w:after="60" w:line="312" w:lineRule="auto"/>
      <w:jc w:val="both"/>
      <w:outlineLvl w:val="8"/>
    </w:pPr>
    <w:rPr>
      <w:rFonts w:ascii="Arial" w:hAnsi="Arial" w:cs="Arial"/>
      <w:sz w:val="22"/>
      <w:szCs w:val="22"/>
      <w:lang w:val="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20z0">
    <w:name w:val="WW8Num20z0"/>
    <w:rPr>
      <w:rFonts w:ascii="Times New Roman" w:eastAsia="Times New Roman" w:hAnsi="Times New Roman" w:cs="Times New Roman"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0z3">
    <w:name w:val="WW8Num20z3"/>
    <w:rPr>
      <w:rFonts w:ascii="Symbol" w:hAnsi="Symbol" w:cs="Symbol" w:hint="default"/>
    </w:rPr>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3z0">
    <w:name w:val="WW8Num23z0"/>
    <w:rPr>
      <w:rFonts w:ascii="Symbol" w:hAnsi="Symbol" w:cs="Symbol"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4z0">
    <w:name w:val="WW8Num24z0"/>
    <w:rPr>
      <w:rFonts w:hint="default"/>
      <w:b w:val="0"/>
      <w:sz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Times New Roman" w:eastAsia="Calibri" w:hAnsi="Times New Roman" w:cs="Times New Roman"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6z3">
    <w:name w:val="WW8Num26z3"/>
    <w:rPr>
      <w:rFonts w:ascii="Symbol" w:hAnsi="Symbol" w:cs="Symbol" w:hint="default"/>
    </w:rPr>
  </w:style>
  <w:style w:type="character" w:customStyle="1" w:styleId="WW8Num27z0">
    <w:name w:val="WW8Num27z0"/>
    <w:rPr>
      <w:rFonts w:hint="default"/>
    </w:rPr>
  </w:style>
  <w:style w:type="character" w:customStyle="1" w:styleId="WW8Num28z0">
    <w:name w:val="WW8Num28z0"/>
    <w:rPr>
      <w:rFonts w:ascii="Wingdings" w:hAnsi="Wingdings" w:cs="Wingdings" w:hint="default"/>
    </w:rPr>
  </w:style>
  <w:style w:type="character" w:customStyle="1" w:styleId="WW8Num28z1">
    <w:name w:val="WW8Num28z1"/>
    <w:rPr>
      <w:rFonts w:ascii="Courier New" w:hAnsi="Courier New" w:cs="Courier New" w:hint="default"/>
    </w:rPr>
  </w:style>
  <w:style w:type="character" w:customStyle="1" w:styleId="WW8Num28z3">
    <w:name w:val="WW8Num28z3"/>
    <w:rPr>
      <w:rFonts w:ascii="Symbol" w:hAnsi="Symbol" w:cs="Symbol" w:hint="default"/>
    </w:rPr>
  </w:style>
  <w:style w:type="character" w:customStyle="1" w:styleId="WW8Num29z0">
    <w:name w:val="WW8Num29z0"/>
    <w:rPr>
      <w:rFonts w:hint="default"/>
    </w:rPr>
  </w:style>
  <w:style w:type="character" w:customStyle="1" w:styleId="WW8Num29z3">
    <w:name w:val="WW8Num29z3"/>
    <w:rPr>
      <w:i/>
      <w:iCs/>
      <w:sz w:val="22"/>
      <w:szCs w:val="24"/>
      <w:lang w:val="x-none" w:bidi="x-none"/>
    </w:rPr>
  </w:style>
  <w:style w:type="character" w:customStyle="1" w:styleId="WW8Num30z0">
    <w:name w:val="WW8Num30z0"/>
    <w:rPr>
      <w:rFonts w:ascii="Symbol" w:hAnsi="Symbol" w:cs="Symbol"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Wingdings" w:hAnsi="Wingdings" w:cs="Wingdings" w:hint="default"/>
    </w:rPr>
  </w:style>
  <w:style w:type="character" w:customStyle="1" w:styleId="WW8Num31z1">
    <w:name w:val="WW8Num31z1"/>
    <w:rPr>
      <w:rFonts w:ascii="Courier New" w:hAnsi="Courier New" w:cs="Courier New" w:hint="default"/>
    </w:rPr>
  </w:style>
  <w:style w:type="character" w:customStyle="1" w:styleId="WW8Num31z3">
    <w:name w:val="WW8Num31z3"/>
    <w:rPr>
      <w:rFonts w:ascii="Symbol" w:hAnsi="Symbol" w:cs="Symbol"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hint="default"/>
    </w:rPr>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ascii="Calibri" w:eastAsia="Calibri" w:hAnsi="Calibri" w:cs="Times New Roman" w:hint="default"/>
    </w:rPr>
  </w:style>
  <w:style w:type="character" w:customStyle="1" w:styleId="WW8Num38z1">
    <w:name w:val="WW8Num38z1"/>
    <w:rPr>
      <w:rFonts w:ascii="Courier New" w:hAnsi="Courier New" w:cs="Courier New" w:hint="default"/>
    </w:rPr>
  </w:style>
  <w:style w:type="character" w:customStyle="1" w:styleId="WW8Num38z2">
    <w:name w:val="WW8Num38z2"/>
    <w:rPr>
      <w:rFonts w:ascii="Wingdings" w:hAnsi="Wingdings" w:cs="Wingdings" w:hint="default"/>
    </w:rPr>
  </w:style>
  <w:style w:type="character" w:customStyle="1" w:styleId="WW8Num38z3">
    <w:name w:val="WW8Num38z3"/>
    <w:rPr>
      <w:rFonts w:ascii="Symbol" w:hAnsi="Symbol" w:cs="Symbol" w:hint="default"/>
    </w:rPr>
  </w:style>
  <w:style w:type="character" w:customStyle="1" w:styleId="WW8Num39z0">
    <w:name w:val="WW8Num39z0"/>
    <w:rPr>
      <w:rFonts w:hint="default"/>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2z0">
    <w:name w:val="WW8Num42z0"/>
    <w:rPr>
      <w:rFonts w:hint="default"/>
      <w:color w:val="auto"/>
    </w:rPr>
  </w:style>
  <w:style w:type="character" w:customStyle="1" w:styleId="WW8Num43z0">
    <w:name w:val="WW8Num43z0"/>
    <w:rPr>
      <w:rFonts w:ascii="Symbol" w:hAnsi="Symbol" w:cs="Symbol"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4z0">
    <w:name w:val="WW8Num44z0"/>
    <w:rPr>
      <w:rFonts w:hint="default"/>
    </w:rPr>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ascii="Symbol" w:hAnsi="Symbol" w:cs="Symbol" w:hint="default"/>
    </w:rPr>
  </w:style>
  <w:style w:type="character" w:customStyle="1" w:styleId="WW8Num46z1">
    <w:name w:val="WW8Num46z1"/>
    <w:rPr>
      <w:rFonts w:ascii="Courier New" w:hAnsi="Courier New" w:cs="Courier New" w:hint="default"/>
    </w:rPr>
  </w:style>
  <w:style w:type="character" w:customStyle="1" w:styleId="WW8Num46z2">
    <w:name w:val="WW8Num46z2"/>
    <w:rPr>
      <w:rFonts w:ascii="Wingdings" w:hAnsi="Wingdings" w:cs="Wingdings" w:hint="default"/>
    </w:rPr>
  </w:style>
  <w:style w:type="character" w:customStyle="1" w:styleId="WW8Num47z0">
    <w:name w:val="WW8Num47z0"/>
    <w:rPr>
      <w:rFonts w:ascii="Times New Roman" w:eastAsia="Times New Roman" w:hAnsi="Times New Roman" w:cs="Times New Roman" w:hint="default"/>
    </w:rPr>
  </w:style>
  <w:style w:type="character" w:customStyle="1" w:styleId="WW8Num47z1">
    <w:name w:val="WW8Num47z1"/>
    <w:rPr>
      <w:rFonts w:ascii="Courier New" w:hAnsi="Courier New" w:cs="Courier New" w:hint="default"/>
    </w:rPr>
  </w:style>
  <w:style w:type="character" w:customStyle="1" w:styleId="WW8Num47z2">
    <w:name w:val="WW8Num47z2"/>
    <w:rPr>
      <w:rFonts w:ascii="Wingdings" w:hAnsi="Wingdings" w:cs="Wingdings" w:hint="default"/>
    </w:rPr>
  </w:style>
  <w:style w:type="character" w:customStyle="1" w:styleId="WW8Num47z3">
    <w:name w:val="WW8Num47z3"/>
    <w:rPr>
      <w:rFonts w:ascii="Symbol" w:hAnsi="Symbol" w:cs="Symbol" w:hint="default"/>
    </w:rPr>
  </w:style>
  <w:style w:type="character" w:customStyle="1" w:styleId="WW8Num48z0">
    <w:name w:val="WW8Num48z0"/>
    <w:rPr>
      <w:rFonts w:ascii="Symbol" w:hAnsi="Symbol" w:cs="Symbol" w:hint="default"/>
    </w:rPr>
  </w:style>
  <w:style w:type="character" w:customStyle="1" w:styleId="WW8Num48z1">
    <w:name w:val="WW8Num48z1"/>
    <w:rPr>
      <w:rFonts w:ascii="Courier New" w:hAnsi="Courier New" w:cs="Courier New" w:hint="default"/>
    </w:rPr>
  </w:style>
  <w:style w:type="character" w:customStyle="1" w:styleId="WW8Num48z2">
    <w:name w:val="WW8Num48z2"/>
    <w:rPr>
      <w:rFonts w:ascii="Wingdings" w:hAnsi="Wingdings" w:cs="Wingdings" w:hint="default"/>
    </w:rPr>
  </w:style>
  <w:style w:type="character" w:customStyle="1" w:styleId="WW8Num49z0">
    <w:name w:val="WW8Num49z0"/>
    <w:rPr>
      <w:rFonts w:ascii="Symbol" w:hAnsi="Symbol" w:cs="Symbol" w:hint="default"/>
    </w:rPr>
  </w:style>
  <w:style w:type="character" w:customStyle="1" w:styleId="WW8Num49z1">
    <w:name w:val="WW8Num49z1"/>
    <w:rPr>
      <w:rFonts w:ascii="Courier New" w:hAnsi="Courier New" w:cs="Courier New" w:hint="default"/>
    </w:rPr>
  </w:style>
  <w:style w:type="character" w:customStyle="1" w:styleId="WW8Num49z2">
    <w:name w:val="WW8Num49z2"/>
    <w:rPr>
      <w:rFonts w:ascii="Wingdings" w:hAnsi="Wingdings" w:cs="Wingdings" w:hint="default"/>
    </w:rPr>
  </w:style>
  <w:style w:type="character" w:customStyle="1" w:styleId="WW8Num50z0">
    <w:name w:val="WW8Num50z0"/>
    <w:rPr>
      <w:rFonts w:ascii="Symbol" w:hAnsi="Symbol" w:cs="Symbol" w:hint="default"/>
    </w:rPr>
  </w:style>
  <w:style w:type="character" w:customStyle="1" w:styleId="WW8Num50z1">
    <w:name w:val="WW8Num50z1"/>
    <w:rPr>
      <w:rFonts w:ascii="Courier New" w:hAnsi="Courier New" w:cs="Courier New" w:hint="default"/>
    </w:rPr>
  </w:style>
  <w:style w:type="character" w:customStyle="1" w:styleId="WW8Num50z2">
    <w:name w:val="WW8Num50z2"/>
    <w:rPr>
      <w:rFonts w:ascii="Wingdings" w:hAnsi="Wingdings" w:cs="Wingdings" w:hint="default"/>
    </w:rPr>
  </w:style>
  <w:style w:type="character" w:customStyle="1" w:styleId="Policepardfaut1">
    <w:name w:val="Police par défaut1"/>
  </w:style>
  <w:style w:type="character" w:customStyle="1" w:styleId="Titre1Car">
    <w:name w:val="Titre 1 Car"/>
    <w:rPr>
      <w:b/>
      <w:bCs/>
      <w:sz w:val="28"/>
      <w:szCs w:val="24"/>
    </w:rPr>
  </w:style>
  <w:style w:type="character" w:customStyle="1" w:styleId="Titre2Car">
    <w:name w:val="Titre 2 Car"/>
    <w:rPr>
      <w:b/>
      <w:bCs/>
      <w:sz w:val="28"/>
      <w:szCs w:val="24"/>
    </w:rPr>
  </w:style>
  <w:style w:type="character" w:customStyle="1" w:styleId="Titre3Car">
    <w:name w:val="Titre 3 Car"/>
    <w:rPr>
      <w:b/>
      <w:bCs/>
      <w:sz w:val="28"/>
      <w:szCs w:val="24"/>
    </w:rPr>
  </w:style>
  <w:style w:type="character" w:customStyle="1" w:styleId="Titre4Car">
    <w:name w:val="Titre 4 Car"/>
    <w:rPr>
      <w:b/>
      <w:bCs/>
      <w:sz w:val="28"/>
      <w:szCs w:val="24"/>
      <w:u w:val="single"/>
    </w:rPr>
  </w:style>
  <w:style w:type="character" w:customStyle="1" w:styleId="Titre5Car">
    <w:name w:val="Titre 5 Car"/>
    <w:rPr>
      <w:b/>
      <w:bCs/>
      <w:i/>
      <w:iCs/>
      <w:sz w:val="26"/>
      <w:szCs w:val="26"/>
      <w:lang w:val="x-none"/>
    </w:rPr>
  </w:style>
  <w:style w:type="character" w:customStyle="1" w:styleId="Titre6Car">
    <w:name w:val="Titre 6 Car"/>
    <w:rPr>
      <w:b/>
      <w:bCs/>
      <w:sz w:val="22"/>
      <w:szCs w:val="22"/>
      <w:lang w:val="x-none"/>
    </w:rPr>
  </w:style>
  <w:style w:type="character" w:customStyle="1" w:styleId="Titre7Car">
    <w:name w:val="Titre 7 Car"/>
    <w:rPr>
      <w:sz w:val="22"/>
      <w:szCs w:val="24"/>
      <w:lang w:val="x-none"/>
    </w:rPr>
  </w:style>
  <w:style w:type="character" w:customStyle="1" w:styleId="Titre8Car">
    <w:name w:val="Titre 8 Car"/>
    <w:rPr>
      <w:i/>
      <w:iCs/>
      <w:sz w:val="22"/>
      <w:szCs w:val="24"/>
      <w:lang w:val="x-none"/>
    </w:rPr>
  </w:style>
  <w:style w:type="character" w:customStyle="1" w:styleId="Titre9Car">
    <w:name w:val="Titre 9 Car"/>
    <w:rPr>
      <w:rFonts w:ascii="Arial" w:hAnsi="Arial" w:cs="Arial"/>
      <w:sz w:val="22"/>
      <w:szCs w:val="22"/>
      <w:lang w:val="x-none"/>
    </w:rPr>
  </w:style>
  <w:style w:type="character" w:styleId="lev">
    <w:name w:val="Strong"/>
    <w:qFormat/>
    <w:rPr>
      <w:b/>
      <w:bCs/>
    </w:rPr>
  </w:style>
  <w:style w:type="character" w:styleId="Accentuation">
    <w:name w:val="Emphasis"/>
    <w:qFormat/>
    <w:rPr>
      <w:i/>
      <w:iCs/>
    </w:rPr>
  </w:style>
  <w:style w:type="character" w:customStyle="1" w:styleId="En-tteCar">
    <w:name w:val="En-tête Car"/>
    <w:rPr>
      <w:b/>
      <w:bCs/>
      <w:szCs w:val="24"/>
    </w:rPr>
  </w:style>
  <w:style w:type="character" w:customStyle="1" w:styleId="PieddepageCar">
    <w:name w:val="Pied de page Car"/>
    <w:rPr>
      <w:sz w:val="24"/>
      <w:szCs w:val="24"/>
    </w:rPr>
  </w:style>
  <w:style w:type="character" w:styleId="Numrodepage">
    <w:name w:val="page number"/>
    <w:basedOn w:val="Policepardfaut1"/>
  </w:style>
  <w:style w:type="character" w:customStyle="1" w:styleId="Corpsdetexte3Car">
    <w:name w:val="Corps de texte 3 Car"/>
    <w:rPr>
      <w:b/>
      <w:sz w:val="16"/>
      <w:szCs w:val="24"/>
    </w:rPr>
  </w:style>
  <w:style w:type="character" w:styleId="Lienhypertexte">
    <w:name w:val="Hyperlink"/>
    <w:uiPriority w:val="99"/>
    <w:rPr>
      <w:color w:val="0000FF"/>
      <w:u w:val="single"/>
    </w:rPr>
  </w:style>
  <w:style w:type="character" w:customStyle="1" w:styleId="CorpsdetexteCar">
    <w:name w:val="Corps de texte Car"/>
    <w:rPr>
      <w:sz w:val="22"/>
      <w:szCs w:val="24"/>
    </w:rPr>
  </w:style>
  <w:style w:type="character" w:customStyle="1" w:styleId="TitreCar">
    <w:name w:val="Titre Car"/>
    <w:rPr>
      <w:b/>
      <w:bCs/>
      <w:sz w:val="24"/>
      <w:szCs w:val="24"/>
    </w:rPr>
  </w:style>
  <w:style w:type="character" w:customStyle="1" w:styleId="Corpsdetexte2Car">
    <w:name w:val="Corps de texte 2 Car"/>
    <w:rPr>
      <w:sz w:val="22"/>
      <w:szCs w:val="24"/>
    </w:rPr>
  </w:style>
  <w:style w:type="character" w:customStyle="1" w:styleId="Caractresdenotedebasdepage">
    <w:name w:val="Caractères de note de bas de page"/>
    <w:rPr>
      <w:position w:val="6"/>
      <w:sz w:val="16"/>
    </w:rPr>
  </w:style>
  <w:style w:type="character" w:customStyle="1" w:styleId="textemrCar">
    <w:name w:val="texte mr Car"/>
    <w:rPr>
      <w:sz w:val="24"/>
      <w:szCs w:val="24"/>
    </w:rPr>
  </w:style>
  <w:style w:type="character" w:customStyle="1" w:styleId="TextebrutCar">
    <w:name w:val="Texte brut Car"/>
    <w:rPr>
      <w:rFonts w:ascii="Consolas" w:eastAsia="Calibri" w:hAnsi="Consolas" w:cs="Times New Roman"/>
      <w:sz w:val="21"/>
      <w:szCs w:val="21"/>
    </w:rPr>
  </w:style>
  <w:style w:type="character" w:customStyle="1" w:styleId="PrformatHTMLCar">
    <w:name w:val="Préformaté HTML Car"/>
    <w:rPr>
      <w:rFonts w:ascii="Courier New" w:eastAsia="Calibri" w:hAnsi="Courier New" w:cs="Courier New"/>
      <w:color w:val="000000"/>
    </w:rPr>
  </w:style>
  <w:style w:type="character" w:customStyle="1" w:styleId="NotedebasdepageCar">
    <w:name w:val="Note de bas de page Car"/>
    <w:basedOn w:val="Policepardfaut1"/>
  </w:style>
  <w:style w:type="character" w:customStyle="1" w:styleId="Listecouleur-Accent1Car">
    <w:name w:val="Liste couleur - Accent 1 Car"/>
    <w:rPr>
      <w:rFonts w:eastAsia="Calibri"/>
      <w:sz w:val="24"/>
      <w:szCs w:val="24"/>
    </w:rPr>
  </w:style>
  <w:style w:type="character" w:customStyle="1" w:styleId="apple-style-span">
    <w:name w:val="apple-style-span"/>
    <w:basedOn w:val="Policepardfaut1"/>
  </w:style>
  <w:style w:type="character" w:customStyle="1" w:styleId="apple-converted-space">
    <w:name w:val="apple-converted-space"/>
    <w:basedOn w:val="Policepardfaut1"/>
  </w:style>
  <w:style w:type="character" w:customStyle="1" w:styleId="bold">
    <w:name w:val="bold"/>
    <w:basedOn w:val="Policepardfaut1"/>
  </w:style>
  <w:style w:type="character" w:customStyle="1" w:styleId="Tableausimple31">
    <w:name w:val="Tableau simple 31"/>
    <w:rPr>
      <w:i/>
      <w:iCs/>
      <w:color w:val="808080"/>
    </w:rPr>
  </w:style>
  <w:style w:type="character" w:customStyle="1" w:styleId="Grillemoyenne2Car">
    <w:name w:val="Grille moyenne 2 Car"/>
    <w:rPr>
      <w:rFonts w:eastAsia="Calibri"/>
      <w:sz w:val="22"/>
      <w:szCs w:val="22"/>
      <w:lang w:val="fr-FR" w:bidi="ar-SA"/>
    </w:rPr>
  </w:style>
  <w:style w:type="character" w:styleId="Lienhypertextesuivivisit">
    <w:name w:val="FollowedHyperlink"/>
    <w:rPr>
      <w:color w:val="800080"/>
      <w:u w:val="single"/>
    </w:rPr>
  </w:style>
  <w:style w:type="paragraph" w:customStyle="1" w:styleId="Titre10">
    <w:name w:val="Titre1"/>
    <w:basedOn w:val="Normal"/>
    <w:next w:val="Corpsdetexte"/>
    <w:pPr>
      <w:spacing w:line="312" w:lineRule="auto"/>
      <w:jc w:val="center"/>
    </w:pPr>
    <w:rPr>
      <w:b/>
      <w:bCs/>
      <w:lang w:val="x-none"/>
    </w:rPr>
  </w:style>
  <w:style w:type="paragraph" w:styleId="Corpsdetexte">
    <w:name w:val="Body Text"/>
    <w:basedOn w:val="Normal"/>
    <w:pPr>
      <w:spacing w:line="312" w:lineRule="auto"/>
      <w:jc w:val="both"/>
    </w:pPr>
    <w:rPr>
      <w:sz w:val="22"/>
      <w:lang w:val="x-none"/>
    </w:rPr>
  </w:style>
  <w:style w:type="paragraph" w:styleId="Liste">
    <w:name w:val="List"/>
    <w:basedOn w:val="Corpsdetexte"/>
    <w:rPr>
      <w:rFonts w:cs="Lohit Devanagari"/>
    </w:rPr>
  </w:style>
  <w:style w:type="paragraph" w:styleId="Lgende">
    <w:name w:val="caption"/>
    <w:basedOn w:val="Normal"/>
    <w:next w:val="Normal"/>
    <w:qFormat/>
    <w:pPr>
      <w:spacing w:before="120" w:after="120"/>
      <w:jc w:val="center"/>
    </w:pPr>
    <w:rPr>
      <w:b/>
      <w:bCs/>
      <w:sz w:val="20"/>
      <w:szCs w:val="20"/>
    </w:rPr>
  </w:style>
  <w:style w:type="paragraph" w:customStyle="1" w:styleId="Index">
    <w:name w:val="Index"/>
    <w:basedOn w:val="Normal"/>
    <w:pPr>
      <w:suppressLineNumbers/>
    </w:pPr>
    <w:rPr>
      <w:rFonts w:cs="Lohit Devanagari"/>
    </w:rPr>
  </w:style>
  <w:style w:type="paragraph" w:styleId="En-tte">
    <w:name w:val="header"/>
    <w:basedOn w:val="Normal"/>
    <w:pPr>
      <w:jc w:val="center"/>
    </w:pPr>
    <w:rPr>
      <w:b/>
      <w:bCs/>
      <w:sz w:val="20"/>
      <w:lang w:val="x-none"/>
    </w:rPr>
  </w:style>
  <w:style w:type="paragraph" w:customStyle="1" w:styleId="1MR2005">
    <w:name w:val="1 MR 2005"/>
    <w:basedOn w:val="Normal"/>
    <w:pPr>
      <w:pBdr>
        <w:top w:val="single" w:sz="4" w:space="8" w:color="000000"/>
        <w:left w:val="single" w:sz="4" w:space="4" w:color="000000"/>
        <w:bottom w:val="single" w:sz="4" w:space="4" w:color="000000"/>
        <w:right w:val="single" w:sz="4" w:space="4" w:color="000000"/>
      </w:pBdr>
      <w:spacing w:before="480" w:after="600" w:line="312" w:lineRule="auto"/>
      <w:ind w:left="360"/>
    </w:pPr>
    <w:rPr>
      <w:b/>
      <w:caps/>
    </w:rPr>
  </w:style>
  <w:style w:type="paragraph" w:customStyle="1" w:styleId="2MR2005">
    <w:name w:val="2 MR 2005"/>
    <w:basedOn w:val="Normal"/>
    <w:pPr>
      <w:numPr>
        <w:numId w:val="4"/>
      </w:numPr>
      <w:spacing w:before="480" w:after="480" w:line="312" w:lineRule="auto"/>
    </w:pPr>
    <w:rPr>
      <w:b/>
    </w:rPr>
  </w:style>
  <w:style w:type="paragraph" w:customStyle="1" w:styleId="3MR2005">
    <w:name w:val="3 MR 2005"/>
    <w:basedOn w:val="Normal"/>
    <w:pPr>
      <w:tabs>
        <w:tab w:val="num" w:pos="360"/>
      </w:tabs>
      <w:spacing w:before="360" w:after="360" w:line="312" w:lineRule="auto"/>
      <w:ind w:left="360" w:hanging="360"/>
    </w:pPr>
    <w:rPr>
      <w:sz w:val="22"/>
      <w:u w:val="single"/>
    </w:rPr>
  </w:style>
  <w:style w:type="paragraph" w:customStyle="1" w:styleId="5MRcorpsdetexte">
    <w:name w:val="5 MR corps de texte"/>
    <w:basedOn w:val="Normal"/>
    <w:pPr>
      <w:spacing w:line="312" w:lineRule="auto"/>
      <w:jc w:val="both"/>
    </w:pPr>
    <w:rPr>
      <w:sz w:val="22"/>
    </w:rPr>
  </w:style>
  <w:style w:type="paragraph" w:styleId="Pieddepage">
    <w:name w:val="footer"/>
    <w:basedOn w:val="Normal"/>
    <w:pPr>
      <w:tabs>
        <w:tab w:val="center" w:pos="4536"/>
        <w:tab w:val="right" w:pos="9072"/>
      </w:tabs>
    </w:pPr>
    <w:rPr>
      <w:lang w:val="x-none"/>
    </w:rPr>
  </w:style>
  <w:style w:type="paragraph" w:customStyle="1" w:styleId="Corpsdetexte31">
    <w:name w:val="Corps de texte 31"/>
    <w:basedOn w:val="Normal"/>
    <w:rPr>
      <w:b/>
      <w:sz w:val="16"/>
      <w:lang w:val="x-none"/>
    </w:rPr>
  </w:style>
  <w:style w:type="paragraph" w:styleId="TM1">
    <w:name w:val="toc 1"/>
    <w:basedOn w:val="Normal"/>
    <w:next w:val="Normal"/>
    <w:uiPriority w:val="39"/>
    <w:pPr>
      <w:tabs>
        <w:tab w:val="right" w:leader="dot" w:pos="9062"/>
      </w:tabs>
      <w:spacing w:before="120" w:after="120"/>
    </w:pPr>
    <w:rPr>
      <w:rFonts w:ascii="Calibri" w:hAnsi="Calibri" w:cs="Calibri"/>
      <w:b/>
      <w:bCs/>
      <w:caps/>
      <w:color w:val="FF0000"/>
      <w:sz w:val="20"/>
      <w:szCs w:val="20"/>
    </w:rPr>
  </w:style>
  <w:style w:type="paragraph" w:styleId="TM2">
    <w:name w:val="toc 2"/>
    <w:basedOn w:val="Normal"/>
    <w:next w:val="Normal"/>
    <w:uiPriority w:val="39"/>
    <w:pPr>
      <w:ind w:left="240"/>
    </w:pPr>
    <w:rPr>
      <w:rFonts w:ascii="Calibri" w:hAnsi="Calibri" w:cs="Calibri"/>
      <w:smallCaps/>
      <w:sz w:val="20"/>
      <w:szCs w:val="20"/>
    </w:rPr>
  </w:style>
  <w:style w:type="paragraph" w:styleId="TM3">
    <w:name w:val="toc 3"/>
    <w:basedOn w:val="Normal"/>
    <w:next w:val="Normal"/>
    <w:pPr>
      <w:ind w:left="480"/>
    </w:pPr>
    <w:rPr>
      <w:rFonts w:ascii="Calibri" w:hAnsi="Calibri" w:cs="Calibri"/>
      <w:i/>
      <w:iCs/>
      <w:sz w:val="20"/>
      <w:szCs w:val="20"/>
    </w:rPr>
  </w:style>
  <w:style w:type="paragraph" w:customStyle="1" w:styleId="4MR2005">
    <w:name w:val="4 MR 2005"/>
    <w:basedOn w:val="5MRcorpsdetexte"/>
    <w:pPr>
      <w:tabs>
        <w:tab w:val="num" w:pos="360"/>
      </w:tabs>
      <w:spacing w:after="240"/>
      <w:ind w:left="360" w:hanging="360"/>
    </w:pPr>
    <w:rPr>
      <w:i/>
      <w:iCs/>
    </w:rPr>
  </w:style>
  <w:style w:type="paragraph" w:customStyle="1" w:styleId="Listepuces1">
    <w:name w:val="Liste à puces1"/>
    <w:basedOn w:val="Normal"/>
    <w:pPr>
      <w:numPr>
        <w:numId w:val="2"/>
      </w:numPr>
      <w:tabs>
        <w:tab w:val="left" w:pos="927"/>
      </w:tabs>
      <w:spacing w:before="120"/>
      <w:ind w:left="567" w:firstLine="0"/>
      <w:jc w:val="both"/>
    </w:pPr>
    <w:rPr>
      <w:rFonts w:ascii="Tahoma" w:hAnsi="Tahoma" w:cs="Tahoma"/>
      <w:sz w:val="22"/>
      <w:szCs w:val="20"/>
    </w:rPr>
  </w:style>
  <w:style w:type="paragraph" w:customStyle="1" w:styleId="thouet1">
    <w:name w:val="thouet 1"/>
    <w:basedOn w:val="En-tte"/>
    <w:pPr>
      <w:pBdr>
        <w:top w:val="single" w:sz="4" w:space="8" w:color="000000"/>
        <w:left w:val="single" w:sz="4" w:space="4" w:color="000000"/>
        <w:bottom w:val="single" w:sz="4" w:space="4" w:color="000000"/>
        <w:right w:val="single" w:sz="4" w:space="4" w:color="000000"/>
      </w:pBdr>
      <w:tabs>
        <w:tab w:val="left" w:pos="432"/>
      </w:tabs>
      <w:spacing w:before="480" w:after="600" w:line="312" w:lineRule="auto"/>
      <w:ind w:left="431" w:hanging="431"/>
    </w:pPr>
    <w:rPr>
      <w:bCs w:val="0"/>
      <w:caps/>
      <w:sz w:val="22"/>
    </w:rPr>
  </w:style>
  <w:style w:type="paragraph" w:customStyle="1" w:styleId="thouet2">
    <w:name w:val="thouet 2"/>
    <w:basedOn w:val="En-tte"/>
    <w:pPr>
      <w:tabs>
        <w:tab w:val="left" w:pos="576"/>
      </w:tabs>
      <w:spacing w:before="480" w:after="480" w:line="312" w:lineRule="auto"/>
      <w:ind w:left="578" w:hanging="578"/>
      <w:jc w:val="both"/>
    </w:pPr>
    <w:rPr>
      <w:bCs w:val="0"/>
      <w:sz w:val="22"/>
    </w:rPr>
  </w:style>
  <w:style w:type="paragraph" w:customStyle="1" w:styleId="thouet3">
    <w:name w:val="thouet 3"/>
    <w:basedOn w:val="En-tte"/>
    <w:pPr>
      <w:tabs>
        <w:tab w:val="left" w:pos="720"/>
      </w:tabs>
      <w:spacing w:before="360" w:after="360" w:line="312" w:lineRule="auto"/>
      <w:ind w:left="720" w:hanging="720"/>
      <w:jc w:val="both"/>
    </w:pPr>
    <w:rPr>
      <w:b w:val="0"/>
      <w:bCs w:val="0"/>
      <w:sz w:val="22"/>
      <w:u w:val="single"/>
    </w:rPr>
  </w:style>
  <w:style w:type="paragraph" w:customStyle="1" w:styleId="thouet4">
    <w:name w:val="thouet 4"/>
    <w:basedOn w:val="En-tte"/>
    <w:pPr>
      <w:tabs>
        <w:tab w:val="left" w:pos="864"/>
      </w:tabs>
      <w:spacing w:before="240" w:after="240" w:line="312" w:lineRule="auto"/>
      <w:ind w:left="862" w:hanging="862"/>
      <w:jc w:val="both"/>
    </w:pPr>
    <w:rPr>
      <w:b w:val="0"/>
      <w:bCs w:val="0"/>
      <w:i/>
      <w:sz w:val="22"/>
    </w:rPr>
  </w:style>
  <w:style w:type="paragraph" w:styleId="TM4">
    <w:name w:val="toc 4"/>
    <w:basedOn w:val="Normal"/>
    <w:next w:val="Normal"/>
    <w:pPr>
      <w:ind w:left="720"/>
    </w:pPr>
    <w:rPr>
      <w:rFonts w:ascii="Calibri" w:hAnsi="Calibri" w:cs="Calibri"/>
      <w:sz w:val="18"/>
      <w:szCs w:val="18"/>
    </w:rPr>
  </w:style>
  <w:style w:type="paragraph" w:styleId="TM5">
    <w:name w:val="toc 5"/>
    <w:basedOn w:val="Normal"/>
    <w:next w:val="Normal"/>
    <w:pPr>
      <w:ind w:left="960"/>
    </w:pPr>
    <w:rPr>
      <w:rFonts w:ascii="Calibri" w:hAnsi="Calibri" w:cs="Calibri"/>
      <w:sz w:val="18"/>
      <w:szCs w:val="18"/>
    </w:rPr>
  </w:style>
  <w:style w:type="paragraph" w:styleId="TM6">
    <w:name w:val="toc 6"/>
    <w:basedOn w:val="Normal"/>
    <w:next w:val="Normal"/>
    <w:pPr>
      <w:ind w:left="1200"/>
    </w:pPr>
    <w:rPr>
      <w:rFonts w:ascii="Calibri" w:hAnsi="Calibri" w:cs="Calibri"/>
      <w:sz w:val="18"/>
      <w:szCs w:val="18"/>
    </w:rPr>
  </w:style>
  <w:style w:type="paragraph" w:styleId="TM7">
    <w:name w:val="toc 7"/>
    <w:basedOn w:val="Normal"/>
    <w:next w:val="Normal"/>
    <w:pPr>
      <w:ind w:left="1440"/>
    </w:pPr>
    <w:rPr>
      <w:rFonts w:ascii="Calibri" w:hAnsi="Calibri" w:cs="Calibri"/>
      <w:sz w:val="18"/>
      <w:szCs w:val="18"/>
    </w:rPr>
  </w:style>
  <w:style w:type="paragraph" w:styleId="TM8">
    <w:name w:val="toc 8"/>
    <w:basedOn w:val="Normal"/>
    <w:next w:val="Normal"/>
    <w:pPr>
      <w:ind w:left="1680"/>
    </w:pPr>
    <w:rPr>
      <w:rFonts w:ascii="Calibri" w:hAnsi="Calibri" w:cs="Calibri"/>
      <w:sz w:val="18"/>
      <w:szCs w:val="18"/>
    </w:rPr>
  </w:style>
  <w:style w:type="paragraph" w:styleId="TM9">
    <w:name w:val="toc 9"/>
    <w:basedOn w:val="Normal"/>
    <w:next w:val="Normal"/>
    <w:pPr>
      <w:ind w:left="1920"/>
    </w:pPr>
    <w:rPr>
      <w:rFonts w:ascii="Calibri" w:hAnsi="Calibri" w:cs="Calibri"/>
      <w:sz w:val="18"/>
      <w:szCs w:val="18"/>
    </w:rPr>
  </w:style>
  <w:style w:type="paragraph" w:customStyle="1" w:styleId="Corpsdetexte21">
    <w:name w:val="Corps de texte 21"/>
    <w:basedOn w:val="Normal"/>
    <w:pPr>
      <w:spacing w:line="312" w:lineRule="auto"/>
      <w:jc w:val="both"/>
    </w:pPr>
    <w:rPr>
      <w:sz w:val="22"/>
      <w:lang w:val="x-none"/>
    </w:rPr>
  </w:style>
  <w:style w:type="paragraph" w:customStyle="1" w:styleId="sites1">
    <w:name w:val="sites 1"/>
    <w:basedOn w:val="Normal"/>
    <w:pPr>
      <w:tabs>
        <w:tab w:val="left" w:pos="720"/>
      </w:tabs>
      <w:spacing w:before="240" w:after="160" w:line="312" w:lineRule="auto"/>
      <w:ind w:left="432" w:hanging="432"/>
      <w:jc w:val="both"/>
    </w:pPr>
    <w:rPr>
      <w:b/>
      <w:sz w:val="22"/>
      <w:u w:val="single"/>
    </w:rPr>
  </w:style>
  <w:style w:type="paragraph" w:customStyle="1" w:styleId="sites2">
    <w:name w:val="sites 2"/>
    <w:basedOn w:val="Normal"/>
    <w:pPr>
      <w:tabs>
        <w:tab w:val="left" w:pos="576"/>
      </w:tabs>
      <w:spacing w:line="312" w:lineRule="auto"/>
      <w:ind w:left="576" w:hanging="576"/>
      <w:jc w:val="both"/>
    </w:pPr>
    <w:rPr>
      <w:i/>
      <w:sz w:val="22"/>
    </w:rPr>
  </w:style>
  <w:style w:type="paragraph" w:customStyle="1" w:styleId="mr1">
    <w:name w:val="mr1"/>
    <w:basedOn w:val="En-tte"/>
    <w:pPr>
      <w:pBdr>
        <w:top w:val="single" w:sz="4" w:space="8" w:color="000000"/>
        <w:left w:val="single" w:sz="4" w:space="4" w:color="000000"/>
        <w:bottom w:val="single" w:sz="4" w:space="4" w:color="000000"/>
        <w:right w:val="single" w:sz="4" w:space="4" w:color="000000"/>
      </w:pBdr>
      <w:spacing w:before="480" w:after="600" w:line="312" w:lineRule="auto"/>
    </w:pPr>
    <w:rPr>
      <w:bCs w:val="0"/>
      <w:caps/>
      <w:sz w:val="24"/>
      <w:szCs w:val="20"/>
    </w:rPr>
  </w:style>
  <w:style w:type="paragraph" w:customStyle="1" w:styleId="mr2">
    <w:name w:val="mr2"/>
    <w:basedOn w:val="Normal"/>
    <w:next w:val="Normal"/>
    <w:pPr>
      <w:numPr>
        <w:numId w:val="3"/>
      </w:numPr>
      <w:spacing w:before="480" w:after="480" w:line="312" w:lineRule="auto"/>
    </w:pPr>
    <w:rPr>
      <w:b/>
      <w:szCs w:val="20"/>
    </w:rPr>
  </w:style>
  <w:style w:type="paragraph" w:customStyle="1" w:styleId="mr3">
    <w:name w:val="mr3"/>
    <w:basedOn w:val="Normal"/>
    <w:next w:val="Normal"/>
    <w:pPr>
      <w:tabs>
        <w:tab w:val="num" w:pos="720"/>
      </w:tabs>
      <w:spacing w:before="360" w:after="360" w:line="312" w:lineRule="auto"/>
      <w:ind w:left="432" w:hanging="432"/>
      <w:jc w:val="both"/>
    </w:pPr>
    <w:rPr>
      <w:sz w:val="22"/>
      <w:szCs w:val="20"/>
      <w:u w:val="single"/>
    </w:rPr>
  </w:style>
  <w:style w:type="paragraph" w:customStyle="1" w:styleId="mr4">
    <w:name w:val="mr4"/>
    <w:basedOn w:val="Normal"/>
    <w:pPr>
      <w:tabs>
        <w:tab w:val="num" w:pos="720"/>
      </w:tabs>
      <w:spacing w:before="360" w:after="300" w:line="312" w:lineRule="auto"/>
      <w:ind w:left="432" w:hanging="432"/>
      <w:jc w:val="both"/>
    </w:pPr>
    <w:rPr>
      <w:sz w:val="22"/>
      <w:szCs w:val="20"/>
    </w:rPr>
  </w:style>
  <w:style w:type="paragraph" w:customStyle="1" w:styleId="mr5">
    <w:name w:val="mr5"/>
    <w:basedOn w:val="Corpsdetexte"/>
    <w:pPr>
      <w:tabs>
        <w:tab w:val="num" w:pos="720"/>
      </w:tabs>
      <w:spacing w:before="240" w:after="160"/>
      <w:ind w:left="432" w:hanging="432"/>
    </w:pPr>
    <w:rPr>
      <w:i/>
      <w:szCs w:val="20"/>
    </w:rPr>
  </w:style>
  <w:style w:type="paragraph" w:customStyle="1" w:styleId="xl24">
    <w:name w:val="xl24"/>
    <w:basedOn w:val="Normal"/>
    <w:pPr>
      <w:spacing w:before="280" w:after="280"/>
      <w:jc w:val="center"/>
      <w:textAlignment w:val="center"/>
    </w:pPr>
    <w:rPr>
      <w:rFonts w:ascii="Arial" w:hAnsi="Arial" w:cs="Arial"/>
      <w:color w:val="000000"/>
    </w:rPr>
  </w:style>
  <w:style w:type="paragraph" w:customStyle="1" w:styleId="xl25">
    <w:name w:val="xl25"/>
    <w:basedOn w:val="Normal"/>
    <w:pPr>
      <w:shd w:val="clear" w:color="auto" w:fill="00CCFF"/>
      <w:spacing w:before="280" w:after="280"/>
    </w:pPr>
    <w:rPr>
      <w:rFonts w:ascii="Arial" w:hAnsi="Arial" w:cs="Arial"/>
      <w:color w:val="000000"/>
    </w:rPr>
  </w:style>
  <w:style w:type="paragraph" w:customStyle="1" w:styleId="xl26">
    <w:name w:val="xl26"/>
    <w:basedOn w:val="Normal"/>
    <w:pPr>
      <w:spacing w:before="280" w:after="280"/>
      <w:jc w:val="center"/>
    </w:pPr>
    <w:rPr>
      <w:rFonts w:ascii="Arial" w:hAnsi="Arial" w:cs="Arial"/>
      <w:color w:val="000000"/>
    </w:rPr>
  </w:style>
  <w:style w:type="paragraph" w:customStyle="1" w:styleId="xl27">
    <w:name w:val="xl27"/>
    <w:basedOn w:val="Normal"/>
    <w:pPr>
      <w:spacing w:before="280" w:after="280"/>
      <w:jc w:val="center"/>
    </w:pPr>
    <w:rPr>
      <w:rFonts w:ascii="Arial" w:hAnsi="Arial" w:cs="Arial"/>
      <w:color w:val="000000"/>
    </w:rPr>
  </w:style>
  <w:style w:type="paragraph" w:customStyle="1" w:styleId="xl28">
    <w:name w:val="xl28"/>
    <w:basedOn w:val="Normal"/>
    <w:pPr>
      <w:shd w:val="clear" w:color="auto" w:fill="00CCFF"/>
      <w:spacing w:before="280" w:after="280"/>
      <w:jc w:val="center"/>
    </w:pPr>
    <w:rPr>
      <w:rFonts w:ascii="Arial" w:hAnsi="Arial" w:cs="Arial"/>
      <w:color w:val="000000"/>
    </w:rPr>
  </w:style>
  <w:style w:type="paragraph" w:customStyle="1" w:styleId="xl29">
    <w:name w:val="xl29"/>
    <w:basedOn w:val="Normal"/>
    <w:pPr>
      <w:spacing w:before="280" w:after="280"/>
    </w:pPr>
    <w:rPr>
      <w:rFonts w:ascii="Arial" w:hAnsi="Arial" w:cs="Arial"/>
      <w:color w:val="FF0000"/>
    </w:rPr>
  </w:style>
  <w:style w:type="paragraph" w:customStyle="1" w:styleId="xl30">
    <w:name w:val="xl30"/>
    <w:basedOn w:val="Normal"/>
    <w:pPr>
      <w:shd w:val="clear" w:color="auto" w:fill="00CCFF"/>
      <w:spacing w:before="280" w:after="280"/>
      <w:jc w:val="center"/>
    </w:pPr>
    <w:rPr>
      <w:rFonts w:ascii="Arial" w:hAnsi="Arial" w:cs="Arial"/>
      <w:color w:val="000000"/>
    </w:rPr>
  </w:style>
  <w:style w:type="paragraph" w:customStyle="1" w:styleId="xl31">
    <w:name w:val="xl31"/>
    <w:basedOn w:val="Normal"/>
    <w:pPr>
      <w:spacing w:before="280" w:after="280"/>
    </w:pPr>
    <w:rPr>
      <w:rFonts w:ascii="Arial" w:hAnsi="Arial" w:cs="Arial"/>
    </w:rPr>
  </w:style>
  <w:style w:type="paragraph" w:customStyle="1" w:styleId="xl32">
    <w:name w:val="xl32"/>
    <w:basedOn w:val="Normal"/>
    <w:pPr>
      <w:shd w:val="clear" w:color="auto" w:fill="00CCFF"/>
      <w:spacing w:before="280" w:after="280"/>
      <w:jc w:val="center"/>
    </w:pPr>
    <w:rPr>
      <w:rFonts w:ascii="Arial" w:hAnsi="Arial" w:cs="Arial"/>
      <w:color w:val="000000"/>
    </w:rPr>
  </w:style>
  <w:style w:type="paragraph" w:customStyle="1" w:styleId="xl33">
    <w:name w:val="xl33"/>
    <w:basedOn w:val="Normal"/>
    <w:pPr>
      <w:spacing w:before="280" w:after="280"/>
    </w:pPr>
    <w:rPr>
      <w:rFonts w:ascii="Arial" w:hAnsi="Arial" w:cs="Arial"/>
    </w:rPr>
  </w:style>
  <w:style w:type="paragraph" w:customStyle="1" w:styleId="textemr">
    <w:name w:val="texte mr"/>
    <w:basedOn w:val="Normal"/>
    <w:pPr>
      <w:spacing w:line="312" w:lineRule="auto"/>
      <w:jc w:val="both"/>
    </w:pPr>
    <w:rPr>
      <w:lang w:val="x-none"/>
    </w:rPr>
  </w:style>
  <w:style w:type="paragraph" w:customStyle="1" w:styleId="Tabledesillustrations1">
    <w:name w:val="Table des illustrations1"/>
    <w:basedOn w:val="Normal"/>
    <w:next w:val="Normal"/>
    <w:pPr>
      <w:spacing w:line="312" w:lineRule="auto"/>
      <w:jc w:val="both"/>
    </w:pPr>
    <w:rPr>
      <w:sz w:val="22"/>
      <w:szCs w:val="20"/>
    </w:rPr>
  </w:style>
  <w:style w:type="paragraph" w:customStyle="1" w:styleId="Textebrut1">
    <w:name w:val="Texte brut1"/>
    <w:basedOn w:val="Normal"/>
    <w:rPr>
      <w:rFonts w:ascii="Consolas" w:eastAsia="Calibri" w:hAnsi="Consolas" w:cs="Consolas"/>
      <w:sz w:val="21"/>
      <w:szCs w:val="21"/>
      <w:lang w:val="x-none"/>
    </w:rPr>
  </w:style>
  <w:style w:type="paragraph" w:customStyle="1" w:styleId="Listecouleur-Accent11">
    <w:name w:val="Liste couleur - Accent 11"/>
    <w:basedOn w:val="Normal"/>
    <w:pPr>
      <w:spacing w:after="200" w:line="276" w:lineRule="auto"/>
      <w:ind w:left="720"/>
      <w:contextualSpacing/>
    </w:pPr>
    <w:rPr>
      <w:rFonts w:eastAsia="Calibri"/>
      <w:lang w:val="x-none"/>
    </w:rPr>
  </w:style>
  <w:style w:type="paragraph" w:styleId="PrformatHTML">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color w:val="000000"/>
      <w:sz w:val="20"/>
      <w:szCs w:val="20"/>
      <w:lang w:val="x-none"/>
    </w:rPr>
  </w:style>
  <w:style w:type="paragraph" w:styleId="NormalWeb">
    <w:name w:val="Normal (Web)"/>
    <w:basedOn w:val="Normal"/>
    <w:uiPriority w:val="99"/>
    <w:pPr>
      <w:spacing w:before="280" w:after="280"/>
    </w:pPr>
  </w:style>
  <w:style w:type="paragraph" w:customStyle="1" w:styleId="StyleLgendePremireligne0cm">
    <w:name w:val="Style Légende + Première ligne : 0 cm"/>
    <w:basedOn w:val="Lgende"/>
    <w:next w:val="Normal"/>
    <w:pPr>
      <w:spacing w:before="0" w:after="240"/>
      <w:jc w:val="both"/>
    </w:pPr>
    <w:rPr>
      <w:rFonts w:ascii="Verdana" w:hAnsi="Verdana" w:cs="Verdana"/>
      <w:sz w:val="16"/>
    </w:rPr>
  </w:style>
  <w:style w:type="paragraph" w:styleId="Notedebasdepage">
    <w:name w:val="footnote text"/>
    <w:basedOn w:val="Normal"/>
    <w:rPr>
      <w:sz w:val="20"/>
      <w:szCs w:val="20"/>
    </w:rPr>
  </w:style>
  <w:style w:type="paragraph" w:customStyle="1" w:styleId="Liste21">
    <w:name w:val="Liste 21"/>
    <w:basedOn w:val="Normal"/>
    <w:pPr>
      <w:widowControl w:val="0"/>
      <w:spacing w:after="120"/>
      <w:ind w:left="283"/>
      <w:jc w:val="both"/>
    </w:pPr>
    <w:rPr>
      <w:szCs w:val="20"/>
    </w:rPr>
  </w:style>
  <w:style w:type="paragraph" w:customStyle="1" w:styleId="Standard">
    <w:name w:val="Standard"/>
    <w:pPr>
      <w:widowControl w:val="0"/>
      <w:suppressAutoHyphens/>
      <w:textAlignment w:val="baseline"/>
    </w:pPr>
    <w:rPr>
      <w:rFonts w:eastAsia="Lucida Sans Unicode" w:cs="Tahoma"/>
      <w:kern w:val="2"/>
      <w:sz w:val="24"/>
      <w:szCs w:val="24"/>
      <w:lang w:eastAsia="zh-CN"/>
    </w:rPr>
  </w:style>
  <w:style w:type="paragraph" w:customStyle="1" w:styleId="Default">
    <w:name w:val="Default"/>
    <w:pPr>
      <w:suppressAutoHyphens/>
      <w:autoSpaceDE w:val="0"/>
    </w:pPr>
    <w:rPr>
      <w:color w:val="000000"/>
      <w:sz w:val="24"/>
      <w:szCs w:val="24"/>
      <w:lang w:eastAsia="zh-CN"/>
    </w:rPr>
  </w:style>
  <w:style w:type="paragraph" w:customStyle="1" w:styleId="Grillemoyenne21">
    <w:name w:val="Grille moyenne 21"/>
    <w:pPr>
      <w:suppressAutoHyphens/>
      <w:spacing w:line="360" w:lineRule="auto"/>
    </w:pPr>
    <w:rPr>
      <w:rFonts w:eastAsia="Calibri"/>
      <w:sz w:val="22"/>
      <w:szCs w:val="22"/>
      <w:lang w:eastAsia="zh-CN"/>
    </w:rPr>
  </w:style>
  <w:style w:type="paragraph" w:customStyle="1" w:styleId="MR2005">
    <w:name w:val="MR 2005"/>
    <w:basedOn w:val="mr1"/>
  </w:style>
  <w:style w:type="paragraph" w:customStyle="1" w:styleId="ecxmsonormal">
    <w:name w:val="ecxmsonormal"/>
    <w:basedOn w:val="Normal"/>
    <w:pPr>
      <w:spacing w:before="280" w:after="280"/>
    </w:pPr>
    <w:rPr>
      <w:lang w:val="en-US"/>
    </w:rPr>
  </w:style>
  <w:style w:type="paragraph" w:customStyle="1" w:styleId="Formule">
    <w:name w:val="Formule"/>
    <w:basedOn w:val="5MRcorpsdetexte"/>
    <w:pPr>
      <w:jc w:val="center"/>
    </w:pPr>
  </w:style>
  <w:style w:type="paragraph" w:styleId="Paragraphedeliste">
    <w:name w:val="List Paragraph"/>
    <w:basedOn w:val="Normal"/>
    <w:uiPriority w:val="34"/>
    <w:qFormat/>
    <w:rsid w:val="00B87778"/>
    <w:pPr>
      <w:ind w:left="720"/>
      <w:contextualSpacing/>
    </w:pPr>
  </w:style>
  <w:style w:type="paragraph" w:styleId="Sansinterligne">
    <w:name w:val="No Spacing"/>
    <w:uiPriority w:val="1"/>
    <w:qFormat/>
    <w:rsid w:val="0044497F"/>
    <w:pPr>
      <w:suppressAutoHyphens/>
    </w:pPr>
    <w:rPr>
      <w:sz w:val="24"/>
      <w:szCs w:val="24"/>
      <w:lang w:eastAsia="zh-CN"/>
    </w:rPr>
  </w:style>
  <w:style w:type="paragraph" w:styleId="En-ttedetabledesmatires">
    <w:name w:val="TOC Heading"/>
    <w:basedOn w:val="Titre1"/>
    <w:next w:val="Normal"/>
    <w:uiPriority w:val="39"/>
    <w:unhideWhenUsed/>
    <w:qFormat/>
    <w:rsid w:val="00024844"/>
    <w:pPr>
      <w:keepLines/>
      <w:suppressAutoHyphens w:val="0"/>
      <w:spacing w:before="240" w:line="259" w:lineRule="auto"/>
      <w:outlineLvl w:val="9"/>
    </w:pPr>
    <w:rPr>
      <w:rFonts w:asciiTheme="majorHAnsi" w:eastAsiaTheme="majorEastAsia" w:hAnsiTheme="majorHAnsi" w:cstheme="majorBidi"/>
      <w:b w:val="0"/>
      <w:bCs w:val="0"/>
      <w:color w:val="2F5496" w:themeColor="accent1" w:themeShade="BF"/>
      <w:sz w:val="32"/>
      <w:szCs w:val="32"/>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hyperlink" Target="http://www.polytech.univ-tours.fr/"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1F4E4-BA63-4AB2-9F8C-1E8B97D4C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9343</TotalTime>
  <Pages>6</Pages>
  <Words>973</Words>
  <Characters>5356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c:creator>
  <cp:keywords/>
  <cp:lastModifiedBy>Yassine Ellatifi</cp:lastModifiedBy>
  <cp:revision>14</cp:revision>
  <cp:lastPrinted>2011-08-31T12:43:00Z</cp:lastPrinted>
  <dcterms:created xsi:type="dcterms:W3CDTF">2024-04-17T10:27:00Z</dcterms:created>
  <dcterms:modified xsi:type="dcterms:W3CDTF">2024-04-28T15:37:00Z</dcterms:modified>
</cp:coreProperties>
</file>